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517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JSC «Kazakh-British Technical University»</w:t>
      </w:r>
    </w:p>
    <w:p w14:paraId="3F4B9998" w14:textId="73B965E2" w:rsidR="00E2221C" w:rsidRPr="00AB78D7" w:rsidRDefault="00E2221C" w:rsidP="00B836A6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Faculty of Information Technology</w:t>
      </w:r>
      <w:r w:rsidR="008F5C15" w:rsidRPr="00AB78D7">
        <w:rPr>
          <w:b/>
          <w:color w:val="000000"/>
          <w:sz w:val="24"/>
          <w:szCs w:val="24"/>
          <w:lang w:val="en-GB"/>
        </w:rPr>
        <w:t xml:space="preserve"> </w:t>
      </w:r>
    </w:p>
    <w:p w14:paraId="5250225A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6742B122" w14:textId="77777777" w:rsidR="00E2221C" w:rsidRPr="00AB78D7" w:rsidRDefault="00E2221C">
      <w:pPr>
        <w:spacing w:after="0" w:line="240" w:lineRule="auto"/>
        <w:ind w:left="5940"/>
        <w:rPr>
          <w:b/>
          <w:color w:val="000000"/>
          <w:sz w:val="24"/>
          <w:szCs w:val="24"/>
          <w:lang w:val="en-GB"/>
        </w:rPr>
      </w:pPr>
    </w:p>
    <w:p w14:paraId="04924869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APPROVED BY</w:t>
      </w:r>
    </w:p>
    <w:p w14:paraId="7AF09C90" w14:textId="77777777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Dean of FIT</w:t>
      </w:r>
    </w:p>
    <w:p w14:paraId="7BB337E5" w14:textId="0B36E842" w:rsidR="00E2221C" w:rsidRPr="00AB78D7" w:rsidRDefault="00E2221C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_________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r w:rsidR="00A57CC2" w:rsidRPr="00AB78D7">
        <w:rPr>
          <w:b/>
          <w:color w:val="000000"/>
          <w:sz w:val="24"/>
          <w:szCs w:val="24"/>
          <w:lang w:val="en-GB"/>
        </w:rPr>
        <w:t>Bisemba</w:t>
      </w:r>
      <w:r w:rsidR="004F62D5" w:rsidRPr="00AB78D7">
        <w:rPr>
          <w:b/>
          <w:color w:val="000000"/>
          <w:sz w:val="24"/>
          <w:szCs w:val="24"/>
          <w:lang w:val="en-GB"/>
        </w:rPr>
        <w:t>y</w:t>
      </w:r>
      <w:r w:rsidR="00A57CC2" w:rsidRPr="00AB78D7">
        <w:rPr>
          <w:b/>
          <w:color w:val="000000"/>
          <w:sz w:val="24"/>
          <w:szCs w:val="24"/>
          <w:lang w:val="en-GB"/>
        </w:rPr>
        <w:t>ev</w:t>
      </w:r>
      <w:proofErr w:type="spellEnd"/>
      <w:r w:rsidR="00A57CC2" w:rsidRPr="00AB78D7">
        <w:rPr>
          <w:b/>
          <w:color w:val="000000"/>
          <w:sz w:val="24"/>
          <w:szCs w:val="24"/>
          <w:lang w:val="en-GB"/>
        </w:rPr>
        <w:t xml:space="preserve"> A.S.</w:t>
      </w:r>
    </w:p>
    <w:p w14:paraId="790E1729" w14:textId="097DC128" w:rsidR="00E2221C" w:rsidRPr="00AB78D7" w:rsidRDefault="003E2C63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«____»_________</w:t>
      </w:r>
      <w:r w:rsidR="00E745BB" w:rsidRPr="00AB78D7">
        <w:rPr>
          <w:b/>
          <w:color w:val="000000"/>
          <w:sz w:val="24"/>
          <w:szCs w:val="24"/>
          <w:lang w:val="en-GB"/>
        </w:rPr>
        <w:t xml:space="preserve"> 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3867CC63" w14:textId="77777777" w:rsidR="00A57CC2" w:rsidRPr="00AB78D7" w:rsidRDefault="00A57CC2" w:rsidP="00A57CC2">
      <w:pPr>
        <w:spacing w:after="0" w:line="240" w:lineRule="auto"/>
        <w:ind w:left="5940" w:firstLine="540"/>
        <w:rPr>
          <w:b/>
          <w:color w:val="000000"/>
          <w:sz w:val="24"/>
          <w:szCs w:val="24"/>
          <w:lang w:val="en-GB"/>
        </w:rPr>
      </w:pPr>
    </w:p>
    <w:p w14:paraId="2C9B76BB" w14:textId="77777777" w:rsidR="00E2221C" w:rsidRPr="00AB78D7" w:rsidRDefault="00E2221C">
      <w:pPr>
        <w:ind w:left="5940"/>
        <w:rPr>
          <w:b/>
          <w:color w:val="000000"/>
          <w:sz w:val="24"/>
          <w:szCs w:val="24"/>
          <w:lang w:val="en-GB"/>
        </w:rPr>
      </w:pPr>
    </w:p>
    <w:p w14:paraId="6326C111" w14:textId="77777777" w:rsidR="00E2221C" w:rsidRPr="00AB78D7" w:rsidRDefault="00E2221C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SYLLABUS</w:t>
      </w:r>
    </w:p>
    <w:p w14:paraId="60C9A0E9" w14:textId="24BBC4FA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 w:eastAsia="ar-SA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Discipline: </w:t>
      </w:r>
      <w:r w:rsidR="00B836A6" w:rsidRPr="00AB78D7">
        <w:rPr>
          <w:b/>
          <w:color w:val="000000"/>
          <w:sz w:val="24"/>
          <w:szCs w:val="24"/>
          <w:lang w:val="en-GB" w:eastAsia="ar-SA"/>
        </w:rPr>
        <w:t>Information communication technology</w:t>
      </w:r>
    </w:p>
    <w:p w14:paraId="322EEE86" w14:textId="528068DC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 w:eastAsia="ar-SA"/>
        </w:rPr>
        <w:t xml:space="preserve">Number of credits: </w:t>
      </w:r>
      <w:r w:rsidRPr="00AB78D7">
        <w:rPr>
          <w:b/>
          <w:color w:val="000000"/>
          <w:sz w:val="24"/>
          <w:szCs w:val="24"/>
          <w:lang w:val="en-GB"/>
        </w:rPr>
        <w:t xml:space="preserve">3 </w:t>
      </w:r>
    </w:p>
    <w:p w14:paraId="4D816963" w14:textId="62EAED39" w:rsidR="00E2221C" w:rsidRPr="00AB78D7" w:rsidRDefault="00E2221C" w:rsidP="00CE434B">
      <w:pPr>
        <w:tabs>
          <w:tab w:val="center" w:pos="4975"/>
        </w:tabs>
        <w:spacing w:line="360" w:lineRule="auto"/>
        <w:contextualSpacing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 xml:space="preserve">Term: </w:t>
      </w:r>
      <w:r w:rsidR="00F7374E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B836A6" w:rsidRPr="00AB78D7">
        <w:rPr>
          <w:b/>
          <w:color w:val="000000"/>
          <w:sz w:val="24"/>
          <w:szCs w:val="24"/>
          <w:lang w:val="en-GB"/>
        </w:rPr>
        <w:t>Autumn</w:t>
      </w:r>
      <w:r w:rsidR="00A57CC2" w:rsidRPr="00AB78D7">
        <w:rPr>
          <w:b/>
          <w:color w:val="000000"/>
          <w:sz w:val="24"/>
          <w:szCs w:val="24"/>
          <w:lang w:val="en-GB"/>
        </w:rPr>
        <w:t xml:space="preserve"> </w:t>
      </w:r>
      <w:r w:rsidR="00AF3C1D" w:rsidRPr="00AB78D7">
        <w:rPr>
          <w:b/>
          <w:color w:val="000000"/>
          <w:sz w:val="24"/>
          <w:szCs w:val="24"/>
          <w:lang w:val="en-GB"/>
        </w:rPr>
        <w:t>20</w:t>
      </w:r>
      <w:r w:rsidR="009B3758" w:rsidRPr="00AB78D7">
        <w:rPr>
          <w:b/>
          <w:color w:val="000000"/>
          <w:sz w:val="24"/>
          <w:szCs w:val="24"/>
          <w:lang w:val="en-GB"/>
        </w:rPr>
        <w:t>2</w:t>
      </w:r>
      <w:r w:rsidR="00A57CC2" w:rsidRPr="00AB78D7">
        <w:rPr>
          <w:b/>
          <w:color w:val="000000"/>
          <w:sz w:val="24"/>
          <w:szCs w:val="24"/>
          <w:lang w:val="en-GB"/>
        </w:rPr>
        <w:t>2</w:t>
      </w:r>
    </w:p>
    <w:p w14:paraId="78B4EB94" w14:textId="29BA729B" w:rsidR="00E2221C" w:rsidRPr="00AB78D7" w:rsidRDefault="009B3758" w:rsidP="00CE434B">
      <w:pPr>
        <w:spacing w:after="0" w:line="360" w:lineRule="auto"/>
        <w:contextualSpacing/>
        <w:rPr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Instructor’s</w:t>
      </w:r>
      <w:r w:rsidR="008120DE" w:rsidRPr="00AB78D7">
        <w:rPr>
          <w:b/>
          <w:color w:val="000000"/>
          <w:sz w:val="24"/>
          <w:szCs w:val="24"/>
          <w:lang w:val="en-GB"/>
        </w:rPr>
        <w:t xml:space="preserve"> full name: </w:t>
      </w:r>
      <w:r w:rsidR="00B836A6" w:rsidRPr="00AB78D7">
        <w:rPr>
          <w:b/>
          <w:color w:val="000000"/>
          <w:sz w:val="24"/>
          <w:szCs w:val="24"/>
          <w:lang w:val="en-GB"/>
        </w:rPr>
        <w:t>Gaétan Chardon</w:t>
      </w:r>
      <w:r w:rsidR="005F7930" w:rsidRPr="00AB78D7">
        <w:rPr>
          <w:b/>
          <w:color w:val="000000"/>
          <w:sz w:val="24"/>
          <w:szCs w:val="24"/>
          <w:lang w:val="en-GB"/>
        </w:rPr>
        <w:tab/>
      </w:r>
    </w:p>
    <w:p w14:paraId="4FBE8D31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tbl>
      <w:tblPr>
        <w:tblW w:w="9528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2168"/>
        <w:gridCol w:w="1984"/>
        <w:gridCol w:w="1276"/>
        <w:gridCol w:w="1873"/>
      </w:tblGrid>
      <w:tr w:rsidR="00E2221C" w:rsidRPr="00AB78D7" w14:paraId="5B1853C1" w14:textId="77777777" w:rsidTr="00A57CC2"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C3B7787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Personal Information about the Instructor</w:t>
            </w:r>
          </w:p>
        </w:tc>
        <w:tc>
          <w:tcPr>
            <w:tcW w:w="41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065510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Time and place of classes</w:t>
            </w:r>
          </w:p>
        </w:tc>
        <w:tc>
          <w:tcPr>
            <w:tcW w:w="314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79E180D5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Contact information</w:t>
            </w:r>
          </w:p>
        </w:tc>
      </w:tr>
      <w:tr w:rsidR="00E2221C" w:rsidRPr="00AB78D7" w14:paraId="6DA72B95" w14:textId="77777777" w:rsidTr="00A57CC2">
        <w:trPr>
          <w:trHeight w:val="440"/>
        </w:trPr>
        <w:tc>
          <w:tcPr>
            <w:tcW w:w="22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51EE00" w14:textId="77777777" w:rsidR="00E2221C" w:rsidRPr="00AB78D7" w:rsidRDefault="00E2221C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15245C8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Lectures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2EFD86EC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Office Hours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4F2DDF34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Tel.: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2DD8B511" w14:textId="77777777" w:rsidR="00E2221C" w:rsidRPr="00AB78D7" w:rsidRDefault="00E2221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e-mail</w:t>
            </w:r>
          </w:p>
        </w:tc>
      </w:tr>
      <w:tr w:rsidR="00E2221C" w:rsidRPr="00AB78D7" w14:paraId="42B40FA2" w14:textId="77777777" w:rsidTr="00A57CC2">
        <w:trPr>
          <w:trHeight w:val="563"/>
        </w:trPr>
        <w:tc>
          <w:tcPr>
            <w:tcW w:w="2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5DF8106" w14:textId="1A93E58E" w:rsidR="005F7930" w:rsidRPr="00AB78D7" w:rsidRDefault="00B836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Gaétan Chardon</w:t>
            </w:r>
            <w:r w:rsidR="00A57CC2" w:rsidRPr="00AB78D7">
              <w:rPr>
                <w:b/>
                <w:color w:val="000000"/>
                <w:sz w:val="24"/>
                <w:szCs w:val="24"/>
                <w:lang w:val="en-GB"/>
              </w:rPr>
              <w:t>,</w:t>
            </w:r>
          </w:p>
          <w:p w14:paraId="413FEE3D" w14:textId="55823D7C" w:rsidR="00A57CC2" w:rsidRPr="00AB78D7" w:rsidRDefault="00B836A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Assistant professor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A35E6B" w14:textId="07D92705" w:rsidR="00B16B24" w:rsidRPr="00AB78D7" w:rsidRDefault="00B836A6" w:rsidP="00A57CC2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szCs w:val="23"/>
                <w:lang w:val="en-GB"/>
              </w:rPr>
              <w:t>According to schedule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6A1AEB" w14:textId="77777777" w:rsidR="001623DE" w:rsidRPr="00AB78D7" w:rsidRDefault="001623DE" w:rsidP="001623DE">
            <w:pPr>
              <w:spacing w:after="0" w:line="240" w:lineRule="auto"/>
              <w:rPr>
                <w:color w:val="000000"/>
                <w:spacing w:val="-2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B97805D" w14:textId="3051B3DA" w:rsidR="000517F1" w:rsidRPr="00AB78D7" w:rsidRDefault="000517F1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244533" w14:textId="77777777" w:rsidR="00E5099E" w:rsidRPr="00AB78D7" w:rsidRDefault="00E5099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018DBC6E" w14:textId="7B3537E4" w:rsidR="00A57CC2" w:rsidRPr="00AB78D7" w:rsidRDefault="00000000" w:rsidP="00A57CC2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hyperlink r:id="rId7" w:history="1">
              <w:r w:rsidR="00B836A6" w:rsidRPr="00AB78D7">
                <w:rPr>
                  <w:rStyle w:val="Hyperlink"/>
                  <w:sz w:val="20"/>
                  <w:szCs w:val="20"/>
                  <w:lang w:val="en-GB"/>
                </w:rPr>
                <w:t>g.frachardon@kbtu.kz</w:t>
              </w:r>
            </w:hyperlink>
          </w:p>
          <w:p w14:paraId="3ED31406" w14:textId="77777777" w:rsidR="00E2221C" w:rsidRPr="00AB78D7" w:rsidRDefault="00E2221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10C89CE9" w14:textId="77777777" w:rsidR="00E2221C" w:rsidRPr="00AB78D7" w:rsidRDefault="00E2221C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29BEF523" w14:textId="77777777" w:rsidR="00C17CAD" w:rsidRPr="00AB78D7" w:rsidRDefault="00E2221C" w:rsidP="0080686C">
      <w:pPr>
        <w:spacing w:after="0" w:line="240" w:lineRule="auto"/>
        <w:rPr>
          <w:iCs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duration:</w:t>
      </w:r>
      <w:r w:rsidR="008120DE" w:rsidRPr="00AB78D7">
        <w:rPr>
          <w:iCs/>
          <w:color w:val="000000"/>
          <w:sz w:val="24"/>
          <w:szCs w:val="24"/>
          <w:lang w:val="en-GB"/>
        </w:rPr>
        <w:t xml:space="preserve"> </w:t>
      </w:r>
    </w:p>
    <w:p w14:paraId="7B384F10" w14:textId="00BC1371" w:rsidR="00E2221C" w:rsidRPr="00AB78D7" w:rsidRDefault="00C17CAD">
      <w:pPr>
        <w:spacing w:after="0" w:line="240" w:lineRule="auto"/>
        <w:ind w:left="567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szCs w:val="23"/>
          <w:lang w:val="en-GB"/>
        </w:rPr>
        <w:t>Lectures 2 hour</w:t>
      </w:r>
      <w:r w:rsidR="00F94F08">
        <w:rPr>
          <w:szCs w:val="23"/>
          <w:lang w:val="en-GB"/>
        </w:rPr>
        <w:t>s</w:t>
      </w:r>
      <w:r w:rsidRPr="00AB78D7">
        <w:rPr>
          <w:szCs w:val="23"/>
          <w:lang w:val="en-GB"/>
        </w:rPr>
        <w:t xml:space="preserve"> a week, practices 1 hour a week, 14 weeks</w:t>
      </w:r>
    </w:p>
    <w:p w14:paraId="3A3E1066" w14:textId="77777777" w:rsidR="00FB58C5" w:rsidRPr="00AB78D7" w:rsidRDefault="00FB58C5">
      <w:pPr>
        <w:shd w:val="clear" w:color="auto" w:fill="FFFFFF"/>
        <w:spacing w:after="0" w:line="240" w:lineRule="auto"/>
        <w:ind w:firstLine="567"/>
        <w:rPr>
          <w:b/>
          <w:iCs/>
          <w:color w:val="000000"/>
          <w:sz w:val="24"/>
          <w:szCs w:val="24"/>
          <w:lang w:val="en-GB"/>
        </w:rPr>
      </w:pPr>
    </w:p>
    <w:p w14:paraId="7A07EEFF" w14:textId="404613C0" w:rsidR="00E2221C" w:rsidRPr="00AB78D7" w:rsidRDefault="00E2221C" w:rsidP="0080686C">
      <w:pPr>
        <w:shd w:val="clear" w:color="auto" w:fill="FFFFFF"/>
        <w:spacing w:after="0" w:line="240" w:lineRule="auto"/>
        <w:rPr>
          <w:b/>
          <w:iCs/>
          <w:color w:val="000000"/>
          <w:sz w:val="24"/>
          <w:szCs w:val="24"/>
          <w:lang w:val="en-GB"/>
        </w:rPr>
      </w:pPr>
      <w:r w:rsidRPr="00AB78D7">
        <w:rPr>
          <w:b/>
          <w:iCs/>
          <w:color w:val="000000"/>
          <w:sz w:val="24"/>
          <w:szCs w:val="24"/>
          <w:lang w:val="en-GB"/>
        </w:rPr>
        <w:t>Course pre-requisites:</w:t>
      </w:r>
    </w:p>
    <w:p w14:paraId="68737F54" w14:textId="3C9554AD" w:rsidR="00CE434B" w:rsidRDefault="00C17CAD">
      <w:pPr>
        <w:shd w:val="clear" w:color="auto" w:fill="FFFFFF"/>
        <w:spacing w:after="0" w:line="240" w:lineRule="auto"/>
        <w:ind w:firstLine="567"/>
        <w:rPr>
          <w:szCs w:val="23"/>
          <w:lang w:val="en-GB"/>
        </w:rPr>
      </w:pPr>
      <w:r w:rsidRPr="00AB78D7">
        <w:rPr>
          <w:szCs w:val="23"/>
          <w:lang w:val="en-GB"/>
        </w:rPr>
        <w:t>This course is intended for beginners in programming. Students are expected to be able to</w:t>
      </w:r>
      <w:r w:rsidR="00CE434B">
        <w:rPr>
          <w:szCs w:val="23"/>
          <w:lang w:val="en-GB"/>
        </w:rPr>
        <w:t>:</w:t>
      </w:r>
      <w:r w:rsidRPr="00AB78D7">
        <w:rPr>
          <w:szCs w:val="23"/>
          <w:lang w:val="en-GB"/>
        </w:rPr>
        <w:t xml:space="preserve"> </w:t>
      </w:r>
    </w:p>
    <w:p w14:paraId="58243FF4" w14:textId="07755AAF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Create and run a python program</w:t>
      </w:r>
    </w:p>
    <w:p w14:paraId="01B648D7" w14:textId="14F0F4DE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 xml:space="preserve">Use </w:t>
      </w:r>
      <w:proofErr w:type="spellStart"/>
      <w:r w:rsidRPr="0080686C">
        <w:rPr>
          <w:szCs w:val="23"/>
          <w:lang w:val="en-GB"/>
        </w:rPr>
        <w:t>Jupyter</w:t>
      </w:r>
      <w:proofErr w:type="spellEnd"/>
      <w:r w:rsidRPr="0080686C">
        <w:rPr>
          <w:szCs w:val="23"/>
          <w:lang w:val="en-GB"/>
        </w:rPr>
        <w:t xml:space="preserve"> Notebook</w:t>
      </w:r>
    </w:p>
    <w:p w14:paraId="49150160" w14:textId="7E0D6D19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Understand the basic concepts of programming (variables, list, functions, …)</w:t>
      </w:r>
    </w:p>
    <w:p w14:paraId="45E28C3B" w14:textId="70ED1015" w:rsidR="0080686C" w:rsidRPr="0080686C" w:rsidRDefault="0080686C" w:rsidP="0080686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szCs w:val="23"/>
          <w:lang w:val="en-GB"/>
        </w:rPr>
      </w:pPr>
      <w:r w:rsidRPr="0080686C">
        <w:rPr>
          <w:szCs w:val="23"/>
          <w:lang w:val="en-GB"/>
        </w:rPr>
        <w:t>Install and use libraries</w:t>
      </w:r>
    </w:p>
    <w:p w14:paraId="1D689397" w14:textId="77777777" w:rsidR="00E2221C" w:rsidRPr="00AB78D7" w:rsidRDefault="00E2221C">
      <w:pPr>
        <w:shd w:val="clear" w:color="auto" w:fill="FFFFFF"/>
        <w:spacing w:after="0" w:line="240" w:lineRule="auto"/>
        <w:rPr>
          <w:iCs/>
          <w:color w:val="000000"/>
          <w:sz w:val="24"/>
          <w:szCs w:val="24"/>
          <w:lang w:val="en-GB"/>
        </w:rPr>
      </w:pPr>
    </w:p>
    <w:p w14:paraId="4FF2D182" w14:textId="1A23A80C" w:rsidR="00E2221C" w:rsidRPr="00AB78D7" w:rsidRDefault="000517F1" w:rsidP="0080686C">
      <w:p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Course Objective</w:t>
      </w:r>
      <w:r w:rsidR="00E2221C" w:rsidRPr="00AB78D7">
        <w:rPr>
          <w:b/>
          <w:bCs/>
          <w:color w:val="000000"/>
          <w:spacing w:val="-1"/>
          <w:sz w:val="24"/>
          <w:szCs w:val="24"/>
          <w:lang w:val="en-GB"/>
        </w:rPr>
        <w:t xml:space="preserve">: </w:t>
      </w:r>
    </w:p>
    <w:p w14:paraId="4313A343" w14:textId="77777777" w:rsidR="0080686C" w:rsidRPr="0080686C" w:rsidRDefault="0080686C" w:rsidP="0080686C">
      <w:pPr>
        <w:shd w:val="clear" w:color="auto" w:fill="FFFFFF"/>
        <w:spacing w:after="0" w:line="240" w:lineRule="auto"/>
        <w:ind w:firstLine="567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This course encourages learners to develop lifelong skills, including:</w:t>
      </w:r>
    </w:p>
    <w:p w14:paraId="636B2C56" w14:textId="6D28984D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Get data from different sources</w:t>
      </w:r>
    </w:p>
    <w:p w14:paraId="2190C7C5" w14:textId="43C06E9A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 xml:space="preserve">Manage and visualize data </w:t>
      </w:r>
    </w:p>
    <w:p w14:paraId="4A4C92F4" w14:textId="3D3C4B11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Analyse relations between data</w:t>
      </w:r>
    </w:p>
    <w:p w14:paraId="76AE71EE" w14:textId="438F3BC5" w:rsidR="0080686C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/>
          <w:color w:val="242424"/>
          <w:szCs w:val="23"/>
          <w:lang w:val="en-GB" w:eastAsia="ru-RU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Draw conclusions from this data</w:t>
      </w:r>
    </w:p>
    <w:p w14:paraId="5DBAADDF" w14:textId="5DBB7AD8" w:rsidR="00BE3339" w:rsidRPr="0080686C" w:rsidRDefault="0080686C" w:rsidP="0080686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  <w:r w:rsidRPr="0080686C">
        <w:rPr>
          <w:rFonts w:eastAsia="Times New Roman"/>
          <w:color w:val="242424"/>
          <w:szCs w:val="23"/>
          <w:lang w:val="en-GB" w:eastAsia="ru-RU"/>
        </w:rPr>
        <w:t>Share the conclusion on different media</w:t>
      </w:r>
    </w:p>
    <w:p w14:paraId="7C6490D3" w14:textId="77777777" w:rsidR="0080686C" w:rsidRPr="0080686C" w:rsidRDefault="0080686C" w:rsidP="0080686C">
      <w:pPr>
        <w:shd w:val="clear" w:color="auto" w:fill="FFFFFF"/>
        <w:spacing w:after="0" w:line="240" w:lineRule="auto"/>
        <w:rPr>
          <w:b/>
          <w:bCs/>
          <w:color w:val="000000"/>
          <w:spacing w:val="-1"/>
          <w:sz w:val="24"/>
          <w:szCs w:val="24"/>
          <w:lang w:val="en-GB"/>
        </w:rPr>
      </w:pPr>
    </w:p>
    <w:p w14:paraId="650BEB8C" w14:textId="77777777" w:rsidR="00E2221C" w:rsidRPr="00CE434B" w:rsidRDefault="00E2221C" w:rsidP="00655F79">
      <w:pPr>
        <w:rPr>
          <w:color w:val="000000"/>
          <w:spacing w:val="-1"/>
          <w:sz w:val="24"/>
          <w:szCs w:val="24"/>
          <w:lang w:val="en-GB"/>
        </w:rPr>
      </w:pPr>
      <w:r w:rsidRPr="00AB78D7">
        <w:rPr>
          <w:b/>
          <w:bCs/>
          <w:color w:val="000000"/>
          <w:spacing w:val="-1"/>
          <w:sz w:val="24"/>
          <w:szCs w:val="24"/>
          <w:lang w:val="en-GB"/>
        </w:rPr>
        <w:t>Literature:</w:t>
      </w:r>
    </w:p>
    <w:p w14:paraId="02DEA7B2" w14:textId="0118BF40" w:rsidR="00503A37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 w:rsidRPr="00CE434B">
        <w:rPr>
          <w:color w:val="000000"/>
          <w:sz w:val="24"/>
          <w:szCs w:val="24"/>
          <w:lang w:val="en-GB"/>
        </w:rPr>
        <w:t xml:space="preserve">“Data wrangling with python” (2016) by Jacqueline </w:t>
      </w:r>
      <w:proofErr w:type="spellStart"/>
      <w:r w:rsidRPr="00CE434B">
        <w:rPr>
          <w:color w:val="000000"/>
          <w:sz w:val="24"/>
          <w:szCs w:val="24"/>
          <w:lang w:val="en-GB"/>
        </w:rPr>
        <w:t>Kazil</w:t>
      </w:r>
      <w:proofErr w:type="spellEnd"/>
      <w:r w:rsidRPr="00CE434B">
        <w:rPr>
          <w:color w:val="000000"/>
          <w:sz w:val="24"/>
          <w:szCs w:val="24"/>
          <w:lang w:val="en-GB"/>
        </w:rPr>
        <w:t xml:space="preserve"> and Katharine </w:t>
      </w:r>
      <w:proofErr w:type="spellStart"/>
      <w:r w:rsidRPr="00CE434B">
        <w:rPr>
          <w:color w:val="000000"/>
          <w:sz w:val="24"/>
          <w:szCs w:val="24"/>
          <w:lang w:val="en-GB"/>
        </w:rPr>
        <w:t>Jarmul</w:t>
      </w:r>
      <w:proofErr w:type="spellEnd"/>
    </w:p>
    <w:p w14:paraId="2D6DA5A3" w14:textId="433C646F" w:rsidR="00CE434B" w:rsidRPr="00CE434B" w:rsidRDefault="00CE434B" w:rsidP="00CE434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“</w:t>
      </w:r>
      <w:r w:rsidRPr="00CE434B">
        <w:rPr>
          <w:color w:val="000000"/>
          <w:sz w:val="24"/>
          <w:szCs w:val="24"/>
          <w:lang w:val="en-GB"/>
        </w:rPr>
        <w:t>Python for Data Analysis</w:t>
      </w:r>
      <w:r>
        <w:rPr>
          <w:color w:val="000000"/>
          <w:sz w:val="24"/>
          <w:szCs w:val="24"/>
          <w:lang w:val="en-GB"/>
        </w:rPr>
        <w:t xml:space="preserve">” (2017) by </w:t>
      </w:r>
      <w:r w:rsidRPr="00CE434B">
        <w:rPr>
          <w:color w:val="000000"/>
          <w:sz w:val="24"/>
          <w:szCs w:val="24"/>
          <w:lang w:val="en-GB"/>
        </w:rPr>
        <w:t>Wes McKinney</w:t>
      </w:r>
    </w:p>
    <w:p w14:paraId="1F5BBA56" w14:textId="25FB682F" w:rsidR="00503A37" w:rsidRPr="00AB78D7" w:rsidRDefault="00CE434B" w:rsidP="00F94F08">
      <w:pPr>
        <w:suppressAutoHyphens w:val="0"/>
        <w:spacing w:after="0" w:line="240" w:lineRule="auto"/>
        <w:rPr>
          <w:b/>
          <w:color w:val="000000"/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GB"/>
        </w:rPr>
        <w:br w:type="column"/>
      </w:r>
    </w:p>
    <w:p w14:paraId="7AD9652F" w14:textId="1EF07199" w:rsidR="005B5D87" w:rsidRPr="00AB78D7" w:rsidRDefault="005B5D87" w:rsidP="005B5D87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COURSE CALENDAR</w:t>
      </w:r>
    </w:p>
    <w:p w14:paraId="010BB264" w14:textId="77777777" w:rsidR="000522AF" w:rsidRPr="00AB78D7" w:rsidRDefault="000522AF" w:rsidP="00C17CAD">
      <w:pPr>
        <w:rPr>
          <w:lang w:val="en-GB"/>
        </w:rPr>
      </w:pPr>
    </w:p>
    <w:tbl>
      <w:tblPr>
        <w:tblW w:w="1023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4246"/>
        <w:gridCol w:w="1134"/>
        <w:gridCol w:w="1417"/>
        <w:gridCol w:w="1418"/>
        <w:gridCol w:w="992"/>
      </w:tblGrid>
      <w:tr w:rsidR="00EE7D4B" w:rsidRPr="00AB78D7" w14:paraId="559D5CEC" w14:textId="77777777" w:rsidTr="00CE434B">
        <w:tc>
          <w:tcPr>
            <w:tcW w:w="1029" w:type="dxa"/>
            <w:shd w:val="clear" w:color="auto" w:fill="auto"/>
          </w:tcPr>
          <w:p w14:paraId="17DECF3F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215" w:type="dxa"/>
            <w:gridSpan w:val="4"/>
            <w:shd w:val="clear" w:color="auto" w:fill="auto"/>
          </w:tcPr>
          <w:p w14:paraId="59C174CF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Class work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DAB09A1" w14:textId="77777777" w:rsidR="00EE7D4B" w:rsidRPr="00AB78D7" w:rsidRDefault="00EE7D4B" w:rsidP="008602CD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SIS</w:t>
            </w:r>
          </w:p>
        </w:tc>
      </w:tr>
      <w:tr w:rsidR="00EE7D4B" w:rsidRPr="00AB78D7" w14:paraId="4BBD7C1A" w14:textId="77777777" w:rsidTr="00CE434B">
        <w:tc>
          <w:tcPr>
            <w:tcW w:w="1029" w:type="dxa"/>
            <w:shd w:val="clear" w:color="auto" w:fill="auto"/>
          </w:tcPr>
          <w:p w14:paraId="1102B84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4246" w:type="dxa"/>
            <w:shd w:val="clear" w:color="auto" w:fill="auto"/>
          </w:tcPr>
          <w:p w14:paraId="30636C62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134" w:type="dxa"/>
            <w:shd w:val="clear" w:color="auto" w:fill="auto"/>
          </w:tcPr>
          <w:p w14:paraId="7141AC1D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Lecture hours</w:t>
            </w:r>
          </w:p>
        </w:tc>
        <w:tc>
          <w:tcPr>
            <w:tcW w:w="1417" w:type="dxa"/>
          </w:tcPr>
          <w:p w14:paraId="7F74BD6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Laboratory hours</w:t>
            </w:r>
          </w:p>
        </w:tc>
        <w:tc>
          <w:tcPr>
            <w:tcW w:w="1418" w:type="dxa"/>
            <w:shd w:val="clear" w:color="auto" w:fill="auto"/>
          </w:tcPr>
          <w:p w14:paraId="3C94308E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Chapters for reading</w:t>
            </w:r>
          </w:p>
        </w:tc>
        <w:tc>
          <w:tcPr>
            <w:tcW w:w="992" w:type="dxa"/>
            <w:vMerge/>
            <w:shd w:val="clear" w:color="auto" w:fill="auto"/>
          </w:tcPr>
          <w:p w14:paraId="1C177A59" w14:textId="77777777" w:rsidR="00EE7D4B" w:rsidRPr="00AB78D7" w:rsidRDefault="00EE7D4B" w:rsidP="008602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EE7D4B" w:rsidRPr="00AB78D7" w14:paraId="6DB1B83E" w14:textId="77777777" w:rsidTr="00CE434B">
        <w:tc>
          <w:tcPr>
            <w:tcW w:w="1029" w:type="dxa"/>
            <w:shd w:val="clear" w:color="auto" w:fill="auto"/>
          </w:tcPr>
          <w:p w14:paraId="3F4ECE22" w14:textId="77777777" w:rsidR="00EE7D4B" w:rsidRPr="00AB78D7" w:rsidRDefault="00EE7D4B" w:rsidP="008602C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41AAF7EC" w14:textId="77777777" w:rsidR="00116BF2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Introduction</w:t>
            </w:r>
          </w:p>
          <w:p w14:paraId="4D46BC47" w14:textId="2F571CE2" w:rsidR="00FC33EF" w:rsidRPr="00FC33EF" w:rsidRDefault="00116BF2" w:rsidP="00FC33E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Data collection (1/2)</w:t>
            </w:r>
            <w:r w:rsidR="000323CF">
              <w:rPr>
                <w:bCs/>
                <w:sz w:val="24"/>
                <w:szCs w:val="24"/>
                <w:lang w:val="en-GB"/>
              </w:rPr>
              <w:t>: Files processing</w:t>
            </w:r>
          </w:p>
        </w:tc>
        <w:tc>
          <w:tcPr>
            <w:tcW w:w="1134" w:type="dxa"/>
            <w:shd w:val="clear" w:color="auto" w:fill="auto"/>
          </w:tcPr>
          <w:p w14:paraId="2DB1C609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80723BC" w14:textId="77777777" w:rsidR="00EE7D4B" w:rsidRPr="00AB78D7" w:rsidRDefault="00EE7D4B" w:rsidP="00AB78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4F29C51" w14:textId="77777777" w:rsidR="00EE7D4B" w:rsidRPr="00AB78D7" w:rsidRDefault="00EE7D4B" w:rsidP="008602CD">
            <w:pPr>
              <w:pStyle w:val="Default"/>
              <w:jc w:val="center"/>
              <w:rPr>
                <w:b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4A63B208" w14:textId="4EE8693E" w:rsidR="00EE7D4B" w:rsidRPr="00AB78D7" w:rsidRDefault="00310678" w:rsidP="008602C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Ass.1</w:t>
            </w:r>
          </w:p>
        </w:tc>
      </w:tr>
      <w:tr w:rsidR="000C63E1" w:rsidRPr="00AB78D7" w14:paraId="156F245A" w14:textId="77777777" w:rsidTr="00CE434B">
        <w:tc>
          <w:tcPr>
            <w:tcW w:w="1029" w:type="dxa"/>
            <w:shd w:val="clear" w:color="auto" w:fill="auto"/>
          </w:tcPr>
          <w:p w14:paraId="55F60C79" w14:textId="77777777" w:rsidR="000C63E1" w:rsidRPr="00AB78D7" w:rsidRDefault="000C63E1" w:rsidP="000C63E1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B4951CD" w14:textId="610E5951" w:rsidR="000C63E1" w:rsidRPr="0084608D" w:rsidRDefault="00116BF2" w:rsidP="000C63E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Data collection (2/2)</w:t>
            </w:r>
            <w:r w:rsidR="000323CF">
              <w:rPr>
                <w:bCs/>
                <w:sz w:val="24"/>
                <w:szCs w:val="24"/>
                <w:lang w:val="en-GB"/>
              </w:rPr>
              <w:t>: Web scrapping</w:t>
            </w:r>
          </w:p>
        </w:tc>
        <w:tc>
          <w:tcPr>
            <w:tcW w:w="1134" w:type="dxa"/>
            <w:shd w:val="clear" w:color="auto" w:fill="auto"/>
          </w:tcPr>
          <w:p w14:paraId="26D40921" w14:textId="77777777" w:rsidR="000C63E1" w:rsidRPr="00AB78D7" w:rsidRDefault="000C63E1" w:rsidP="000C63E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F6F00CB" w14:textId="77777777" w:rsidR="000C63E1" w:rsidRPr="00AB78D7" w:rsidRDefault="000C63E1" w:rsidP="000C63E1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en-GB" w:eastAsia="zh-CN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07E425D" w14:textId="77777777" w:rsidR="000C63E1" w:rsidRPr="00AB78D7" w:rsidRDefault="000C63E1" w:rsidP="000C63E1">
            <w:pPr>
              <w:pStyle w:val="Default"/>
              <w:jc w:val="center"/>
              <w:rPr>
                <w:b/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6C4C2BA" w14:textId="6629C722" w:rsidR="000C63E1" w:rsidRPr="00AB78D7" w:rsidRDefault="000C63E1" w:rsidP="000C63E1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2</w:t>
            </w:r>
          </w:p>
        </w:tc>
      </w:tr>
      <w:tr w:rsidR="000C63E1" w:rsidRPr="00AB78D7" w14:paraId="031E067B" w14:textId="77777777" w:rsidTr="00CE434B">
        <w:tc>
          <w:tcPr>
            <w:tcW w:w="1029" w:type="dxa"/>
            <w:shd w:val="clear" w:color="auto" w:fill="auto"/>
          </w:tcPr>
          <w:p w14:paraId="63D24ECF" w14:textId="77777777" w:rsidR="000C63E1" w:rsidRPr="00AB78D7" w:rsidRDefault="000C63E1" w:rsidP="000C63E1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6264B4B" w14:textId="0844A3CF" w:rsidR="000C63E1" w:rsidRPr="0084608D" w:rsidRDefault="0084608D" w:rsidP="000C63E1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Databases</w:t>
            </w:r>
            <w:r w:rsidR="000323CF">
              <w:rPr>
                <w:rFonts w:eastAsia="MS Mincho"/>
                <w:bCs/>
                <w:color w:val="auto"/>
                <w:lang w:val="en-GB" w:eastAsia="ja-JP"/>
              </w:rPr>
              <w:t>: SQL</w:t>
            </w:r>
          </w:p>
        </w:tc>
        <w:tc>
          <w:tcPr>
            <w:tcW w:w="1134" w:type="dxa"/>
            <w:shd w:val="clear" w:color="auto" w:fill="auto"/>
          </w:tcPr>
          <w:p w14:paraId="56234BE5" w14:textId="77777777" w:rsidR="000C63E1" w:rsidRPr="00AB78D7" w:rsidRDefault="000C63E1" w:rsidP="000C63E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23236D41" w14:textId="77777777" w:rsidR="000C63E1" w:rsidRPr="00AB78D7" w:rsidRDefault="000C63E1" w:rsidP="000C63E1">
            <w:pPr>
              <w:spacing w:after="0" w:line="240" w:lineRule="auto"/>
              <w:jc w:val="center"/>
              <w:rPr>
                <w:rStyle w:val="t"/>
                <w:b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1232105" w14:textId="77777777" w:rsidR="000C63E1" w:rsidRPr="00AB78D7" w:rsidRDefault="000C63E1" w:rsidP="000C63E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BB67E74" w14:textId="26A41FC7" w:rsidR="000C63E1" w:rsidRPr="00AB78D7" w:rsidRDefault="000C63E1" w:rsidP="000C63E1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3</w:t>
            </w:r>
          </w:p>
        </w:tc>
      </w:tr>
      <w:tr w:rsidR="0084608D" w:rsidRPr="00AB78D7" w14:paraId="1C8411F7" w14:textId="77777777" w:rsidTr="00CE434B">
        <w:tc>
          <w:tcPr>
            <w:tcW w:w="1029" w:type="dxa"/>
            <w:shd w:val="clear" w:color="auto" w:fill="auto"/>
          </w:tcPr>
          <w:p w14:paraId="31EB4419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9A03B64" w14:textId="1C8A736C" w:rsidR="0084608D" w:rsidRPr="0084608D" w:rsidRDefault="0039011B" w:rsidP="0084608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lang w:val="en-GB"/>
              </w:rPr>
              <w:t>Data cleaning</w:t>
            </w:r>
            <w:r w:rsidRPr="0084608D">
              <w:rPr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031340AD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4A4DC0E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39AC933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34257847" w14:textId="712D44C8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4</w:t>
            </w:r>
          </w:p>
        </w:tc>
      </w:tr>
      <w:tr w:rsidR="0084608D" w:rsidRPr="00AB78D7" w14:paraId="5BC4E868" w14:textId="77777777" w:rsidTr="00CE434B">
        <w:tc>
          <w:tcPr>
            <w:tcW w:w="1029" w:type="dxa"/>
            <w:shd w:val="clear" w:color="auto" w:fill="auto"/>
          </w:tcPr>
          <w:p w14:paraId="11B1DFDD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6FE5DE6D" w14:textId="1B11FE71" w:rsidR="0084608D" w:rsidRPr="0084608D" w:rsidRDefault="0039011B" w:rsidP="0084608D">
            <w:pPr>
              <w:pStyle w:val="Default"/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bCs/>
                <w:lang w:val="en-GB"/>
              </w:rPr>
              <w:t>Data visualization</w:t>
            </w:r>
          </w:p>
        </w:tc>
        <w:tc>
          <w:tcPr>
            <w:tcW w:w="1134" w:type="dxa"/>
            <w:shd w:val="clear" w:color="auto" w:fill="auto"/>
          </w:tcPr>
          <w:p w14:paraId="6092DDD4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7D54ECF2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E130570" w14:textId="77777777" w:rsidR="0084608D" w:rsidRPr="00AB78D7" w:rsidRDefault="0084608D" w:rsidP="0084608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AC46789" w14:textId="5B16B6B6" w:rsidR="0084608D" w:rsidRPr="00AB78D7" w:rsidRDefault="00310678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5</w:t>
            </w:r>
          </w:p>
        </w:tc>
      </w:tr>
      <w:tr w:rsidR="0084608D" w:rsidRPr="00AB78D7" w14:paraId="241A34FD" w14:textId="77777777" w:rsidTr="00CE434B">
        <w:tc>
          <w:tcPr>
            <w:tcW w:w="1029" w:type="dxa"/>
            <w:shd w:val="clear" w:color="auto" w:fill="auto"/>
          </w:tcPr>
          <w:p w14:paraId="2C14BE84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32DD9489" w14:textId="45DCF5A6" w:rsidR="0084608D" w:rsidRPr="0084608D" w:rsidRDefault="0084608D" w:rsidP="0084608D">
            <w:pPr>
              <w:pStyle w:val="Default"/>
              <w:tabs>
                <w:tab w:val="left" w:pos="915"/>
              </w:tabs>
              <w:rPr>
                <w:rFonts w:eastAsia="MS Mincho"/>
                <w:bCs/>
                <w:color w:val="auto"/>
                <w:lang w:val="en-GB" w:eastAsia="ja-JP"/>
              </w:rPr>
            </w:pPr>
            <w:r w:rsidRPr="0084608D">
              <w:rPr>
                <w:rFonts w:eastAsia="MS Mincho"/>
                <w:bCs/>
                <w:color w:val="auto"/>
                <w:lang w:val="en-GB" w:eastAsia="ja-JP"/>
              </w:rPr>
              <w:t>Machine learning (1/2)</w:t>
            </w:r>
          </w:p>
        </w:tc>
        <w:tc>
          <w:tcPr>
            <w:tcW w:w="1134" w:type="dxa"/>
            <w:shd w:val="clear" w:color="auto" w:fill="auto"/>
          </w:tcPr>
          <w:p w14:paraId="799829A7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D82DC5C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04C9675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1534C299" w14:textId="02469E06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6</w:t>
            </w:r>
          </w:p>
        </w:tc>
      </w:tr>
      <w:tr w:rsidR="0084608D" w:rsidRPr="00AB78D7" w14:paraId="3494F678" w14:textId="77777777" w:rsidTr="00CE434B">
        <w:tc>
          <w:tcPr>
            <w:tcW w:w="1029" w:type="dxa"/>
            <w:shd w:val="clear" w:color="auto" w:fill="auto"/>
          </w:tcPr>
          <w:p w14:paraId="1C6F81BF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CD12C0A" w14:textId="3D12AB05" w:rsidR="0084608D" w:rsidRPr="0084608D" w:rsidRDefault="0084608D" w:rsidP="0084608D">
            <w:pPr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>Machine learning (2/2)</w:t>
            </w:r>
          </w:p>
        </w:tc>
        <w:tc>
          <w:tcPr>
            <w:tcW w:w="1134" w:type="dxa"/>
            <w:shd w:val="clear" w:color="auto" w:fill="auto"/>
          </w:tcPr>
          <w:p w14:paraId="7F93698D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545320B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A9DB885" w14:textId="77777777" w:rsidR="0084608D" w:rsidRPr="00AB78D7" w:rsidRDefault="0084608D" w:rsidP="0084608D">
            <w:pPr>
              <w:pStyle w:val="Default"/>
              <w:jc w:val="center"/>
              <w:rPr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6FBCAF10" w14:textId="3FF07835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7</w:t>
            </w:r>
          </w:p>
        </w:tc>
      </w:tr>
      <w:tr w:rsidR="0084608D" w:rsidRPr="00AB78D7" w14:paraId="4C009F81" w14:textId="77777777" w:rsidTr="00CE434B">
        <w:tc>
          <w:tcPr>
            <w:tcW w:w="1029" w:type="dxa"/>
            <w:shd w:val="clear" w:color="auto" w:fill="auto"/>
          </w:tcPr>
          <w:p w14:paraId="51C02499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348D49A" w14:textId="668A2FDD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Midterm exam</w:t>
            </w:r>
          </w:p>
        </w:tc>
        <w:tc>
          <w:tcPr>
            <w:tcW w:w="1134" w:type="dxa"/>
            <w:shd w:val="clear" w:color="auto" w:fill="auto"/>
          </w:tcPr>
          <w:p w14:paraId="2C10FBAD" w14:textId="77777777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2293EC9F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1FE96243" w14:textId="77777777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76B574A" w14:textId="77777777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  <w:tr w:rsidR="0084608D" w:rsidRPr="00AB78D7" w14:paraId="150A782D" w14:textId="77777777" w:rsidTr="00CE434B">
        <w:tc>
          <w:tcPr>
            <w:tcW w:w="1029" w:type="dxa"/>
            <w:shd w:val="clear" w:color="auto" w:fill="auto"/>
          </w:tcPr>
          <w:p w14:paraId="4EF3E7BC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7E0E0942" w14:textId="15728668" w:rsidR="0084608D" w:rsidRPr="0084608D" w:rsidRDefault="0084608D" w:rsidP="0084608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 xml:space="preserve">Neuronal network </w:t>
            </w:r>
            <w:r w:rsidR="005349DE">
              <w:rPr>
                <w:bCs/>
                <w:sz w:val="24"/>
                <w:szCs w:val="24"/>
                <w:lang w:val="en-GB"/>
              </w:rPr>
              <w:t xml:space="preserve">with TensorFlow </w:t>
            </w:r>
            <w:r w:rsidRPr="0084608D">
              <w:rPr>
                <w:bCs/>
                <w:sz w:val="24"/>
                <w:szCs w:val="24"/>
                <w:lang w:val="en-GB"/>
              </w:rPr>
              <w:t>(1/</w:t>
            </w:r>
            <w:r w:rsidR="00310678">
              <w:rPr>
                <w:bCs/>
                <w:sz w:val="24"/>
                <w:szCs w:val="24"/>
                <w:lang w:val="en-GB"/>
              </w:rPr>
              <w:t>2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B8633BE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667BE925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AAC2AA6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9ED05F5" w14:textId="4DC16EE5" w:rsidR="0084608D" w:rsidRPr="00AB78D7" w:rsidRDefault="0084608D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 w:rsidR="00310678">
              <w:rPr>
                <w:b/>
                <w:sz w:val="24"/>
                <w:szCs w:val="24"/>
                <w:lang w:val="en-GB"/>
              </w:rPr>
              <w:t>8</w:t>
            </w:r>
          </w:p>
        </w:tc>
      </w:tr>
      <w:tr w:rsidR="0084608D" w:rsidRPr="00AB78D7" w14:paraId="274FE75E" w14:textId="77777777" w:rsidTr="00CE434B">
        <w:tc>
          <w:tcPr>
            <w:tcW w:w="1029" w:type="dxa"/>
            <w:shd w:val="clear" w:color="auto" w:fill="auto"/>
          </w:tcPr>
          <w:p w14:paraId="4DB106AD" w14:textId="77777777" w:rsidR="0084608D" w:rsidRPr="00AB78D7" w:rsidRDefault="0084608D" w:rsidP="0084608D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1B59FAC2" w14:textId="14F38286" w:rsidR="0084608D" w:rsidRPr="0084608D" w:rsidRDefault="0084608D" w:rsidP="0084608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 w:rsidRPr="0084608D">
              <w:rPr>
                <w:bCs/>
                <w:sz w:val="24"/>
                <w:szCs w:val="24"/>
                <w:lang w:val="en-GB"/>
              </w:rPr>
              <w:t xml:space="preserve">Neuronal network </w:t>
            </w:r>
            <w:r w:rsidR="005349DE">
              <w:rPr>
                <w:bCs/>
                <w:sz w:val="24"/>
                <w:szCs w:val="24"/>
                <w:lang w:val="en-GB"/>
              </w:rPr>
              <w:t xml:space="preserve">with TensorFlow </w:t>
            </w:r>
            <w:r w:rsidRPr="0084608D">
              <w:rPr>
                <w:bCs/>
                <w:sz w:val="24"/>
                <w:szCs w:val="24"/>
                <w:lang w:val="en-GB"/>
              </w:rPr>
              <w:t>(2/</w:t>
            </w:r>
            <w:r w:rsidR="00310678">
              <w:rPr>
                <w:bCs/>
                <w:sz w:val="24"/>
                <w:szCs w:val="24"/>
                <w:lang w:val="en-GB"/>
              </w:rPr>
              <w:t>2</w:t>
            </w:r>
            <w:r w:rsidRPr="0084608D">
              <w:rPr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65F5AB22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CB31C35" w14:textId="77777777" w:rsidR="0084608D" w:rsidRPr="00AB78D7" w:rsidRDefault="0084608D" w:rsidP="0084608D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E4DE377" w14:textId="77777777" w:rsidR="0084608D" w:rsidRPr="00AB78D7" w:rsidRDefault="0084608D" w:rsidP="0084608D">
            <w:pPr>
              <w:pStyle w:val="Default"/>
              <w:jc w:val="center"/>
              <w:rPr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D1C0747" w14:textId="6C42B810" w:rsidR="0084608D" w:rsidRPr="00AB78D7" w:rsidRDefault="00310678" w:rsidP="0084608D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9</w:t>
            </w:r>
          </w:p>
        </w:tc>
      </w:tr>
      <w:tr w:rsidR="00310678" w:rsidRPr="00AB78D7" w14:paraId="59FB0DD7" w14:textId="77777777" w:rsidTr="00CE434B">
        <w:tc>
          <w:tcPr>
            <w:tcW w:w="1029" w:type="dxa"/>
            <w:shd w:val="clear" w:color="auto" w:fill="auto"/>
          </w:tcPr>
          <w:p w14:paraId="3F6BB9F2" w14:textId="77777777" w:rsidR="00310678" w:rsidRPr="00AB78D7" w:rsidRDefault="00310678" w:rsidP="00310678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2C9469E" w14:textId="27439C39" w:rsidR="00310678" w:rsidRPr="0084608D" w:rsidRDefault="00310678" w:rsidP="0031067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Creating a website</w:t>
            </w:r>
            <w:r w:rsidR="005349DE">
              <w:rPr>
                <w:bCs/>
                <w:sz w:val="24"/>
                <w:szCs w:val="24"/>
                <w:lang w:val="en-GB"/>
              </w:rPr>
              <w:t xml:space="preserve"> with Django</w:t>
            </w:r>
            <w:r w:rsidR="000323CF">
              <w:rPr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1EA6DCBD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26F0120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78AE085" w14:textId="77777777" w:rsidR="00310678" w:rsidRPr="00AB78D7" w:rsidRDefault="00310678" w:rsidP="00310678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5D43B7E" w14:textId="0DB54B6C" w:rsidR="00310678" w:rsidRPr="00AB78D7" w:rsidRDefault="00310678" w:rsidP="00310678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10</w:t>
            </w:r>
          </w:p>
        </w:tc>
      </w:tr>
      <w:tr w:rsidR="00310678" w:rsidRPr="00AB78D7" w14:paraId="19ADBCD1" w14:textId="77777777" w:rsidTr="00CE434B">
        <w:tc>
          <w:tcPr>
            <w:tcW w:w="1029" w:type="dxa"/>
            <w:shd w:val="clear" w:color="auto" w:fill="auto"/>
          </w:tcPr>
          <w:p w14:paraId="0F4ECC5F" w14:textId="77777777" w:rsidR="00310678" w:rsidRPr="00AB78D7" w:rsidRDefault="00310678" w:rsidP="00310678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5D031521" w14:textId="40A8CA0E" w:rsidR="00310678" w:rsidRPr="0084608D" w:rsidRDefault="005349DE" w:rsidP="0031067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Publishing a website on Heroku</w:t>
            </w:r>
          </w:p>
        </w:tc>
        <w:tc>
          <w:tcPr>
            <w:tcW w:w="1134" w:type="dxa"/>
            <w:shd w:val="clear" w:color="auto" w:fill="auto"/>
          </w:tcPr>
          <w:p w14:paraId="5A4E6ACE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0D64362F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87F5847" w14:textId="77777777" w:rsidR="00310678" w:rsidRPr="00AB78D7" w:rsidRDefault="00310678" w:rsidP="00310678">
            <w:pPr>
              <w:pStyle w:val="Default"/>
              <w:jc w:val="center"/>
              <w:rPr>
                <w:color w:val="auto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86A8645" w14:textId="7475DE1D" w:rsidR="00310678" w:rsidRPr="00AB78D7" w:rsidRDefault="00310678" w:rsidP="00310678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11</w:t>
            </w:r>
          </w:p>
        </w:tc>
      </w:tr>
      <w:tr w:rsidR="00310678" w:rsidRPr="00AB78D7" w14:paraId="5020B66D" w14:textId="77777777" w:rsidTr="00CE434B">
        <w:tc>
          <w:tcPr>
            <w:tcW w:w="1029" w:type="dxa"/>
            <w:shd w:val="clear" w:color="auto" w:fill="auto"/>
          </w:tcPr>
          <w:p w14:paraId="393156CC" w14:textId="77777777" w:rsidR="00310678" w:rsidRPr="00AB78D7" w:rsidRDefault="00310678" w:rsidP="00310678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34DBA4C8" w14:textId="6A52479F" w:rsidR="00310678" w:rsidRPr="0084608D" w:rsidRDefault="005349DE" w:rsidP="005349DE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a user interface with </w:t>
            </w:r>
            <w:proofErr w:type="spellStart"/>
            <w:r>
              <w:rPr>
                <w:sz w:val="24"/>
                <w:szCs w:val="24"/>
                <w:lang w:val="en-GB"/>
              </w:rPr>
              <w:t>Tkinter</w:t>
            </w:r>
            <w:proofErr w:type="spellEnd"/>
            <w:r w:rsidR="00310678">
              <w:rPr>
                <w:sz w:val="24"/>
                <w:szCs w:val="24"/>
                <w:lang w:val="en-GB"/>
              </w:rPr>
              <w:t xml:space="preserve"> (1/2)</w:t>
            </w:r>
          </w:p>
        </w:tc>
        <w:tc>
          <w:tcPr>
            <w:tcW w:w="1134" w:type="dxa"/>
            <w:shd w:val="clear" w:color="auto" w:fill="auto"/>
          </w:tcPr>
          <w:p w14:paraId="694D49DF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5517D936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EF4C75C" w14:textId="77777777" w:rsidR="00310678" w:rsidRPr="00AB78D7" w:rsidRDefault="00310678" w:rsidP="00310678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5F90C69F" w14:textId="485B23AD" w:rsidR="00310678" w:rsidRPr="00AB78D7" w:rsidRDefault="00310678" w:rsidP="00310678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12</w:t>
            </w:r>
          </w:p>
        </w:tc>
      </w:tr>
      <w:tr w:rsidR="00310678" w:rsidRPr="00AB78D7" w14:paraId="59D3B366" w14:textId="77777777" w:rsidTr="00CE434B">
        <w:tc>
          <w:tcPr>
            <w:tcW w:w="1029" w:type="dxa"/>
            <w:shd w:val="clear" w:color="auto" w:fill="auto"/>
          </w:tcPr>
          <w:p w14:paraId="12034652" w14:textId="77777777" w:rsidR="00310678" w:rsidRPr="00AB78D7" w:rsidRDefault="00310678" w:rsidP="00310678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22AD7FA6" w14:textId="1FC128BA" w:rsidR="00310678" w:rsidRPr="00AB78D7" w:rsidRDefault="005349DE" w:rsidP="005349DE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Create a user interface with </w:t>
            </w:r>
            <w:proofErr w:type="spellStart"/>
            <w:r>
              <w:rPr>
                <w:sz w:val="24"/>
                <w:szCs w:val="24"/>
                <w:lang w:val="en-GB"/>
              </w:rPr>
              <w:t>Tkinter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 w:rsidR="00310678">
              <w:rPr>
                <w:sz w:val="24"/>
                <w:szCs w:val="24"/>
                <w:lang w:val="en-GB"/>
              </w:rPr>
              <w:t>(2/2)</w:t>
            </w:r>
          </w:p>
        </w:tc>
        <w:tc>
          <w:tcPr>
            <w:tcW w:w="1134" w:type="dxa"/>
            <w:shd w:val="clear" w:color="auto" w:fill="auto"/>
          </w:tcPr>
          <w:p w14:paraId="7506BE32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417" w:type="dxa"/>
          </w:tcPr>
          <w:p w14:paraId="1EBB7B87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rFonts w:eastAsia="Calibri"/>
                <w:b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97EAB29" w14:textId="77777777" w:rsidR="00310678" w:rsidRPr="00AB78D7" w:rsidRDefault="00310678" w:rsidP="00310678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2B78F174" w14:textId="7087C947" w:rsidR="00310678" w:rsidRPr="00AB78D7" w:rsidRDefault="00310678" w:rsidP="00310678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  <w:r w:rsidRPr="00AB78D7">
              <w:rPr>
                <w:b/>
                <w:sz w:val="24"/>
                <w:szCs w:val="24"/>
                <w:lang w:val="en-GB"/>
              </w:rPr>
              <w:t>Ass.</w:t>
            </w:r>
            <w:r>
              <w:rPr>
                <w:b/>
                <w:sz w:val="24"/>
                <w:szCs w:val="24"/>
                <w:lang w:val="en-GB"/>
              </w:rPr>
              <w:t>13</w:t>
            </w:r>
          </w:p>
        </w:tc>
      </w:tr>
      <w:tr w:rsidR="00310678" w:rsidRPr="00AB78D7" w14:paraId="52329537" w14:textId="77777777" w:rsidTr="00CE434B">
        <w:tc>
          <w:tcPr>
            <w:tcW w:w="1029" w:type="dxa"/>
            <w:shd w:val="clear" w:color="auto" w:fill="auto"/>
          </w:tcPr>
          <w:p w14:paraId="29963C1A" w14:textId="77777777" w:rsidR="00310678" w:rsidRPr="00AB78D7" w:rsidRDefault="00310678" w:rsidP="00310678">
            <w:pPr>
              <w:numPr>
                <w:ilvl w:val="0"/>
                <w:numId w:val="19"/>
              </w:num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46" w:type="dxa"/>
            <w:shd w:val="clear" w:color="auto" w:fill="auto"/>
          </w:tcPr>
          <w:p w14:paraId="038C8871" w14:textId="77777777" w:rsidR="00310678" w:rsidRPr="00AB78D7" w:rsidRDefault="00310678" w:rsidP="00310678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szCs w:val="23"/>
                <w:lang w:val="en-GB"/>
              </w:rPr>
              <w:t>End term exam</w:t>
            </w:r>
          </w:p>
        </w:tc>
        <w:tc>
          <w:tcPr>
            <w:tcW w:w="1134" w:type="dxa"/>
            <w:shd w:val="clear" w:color="auto" w:fill="auto"/>
          </w:tcPr>
          <w:p w14:paraId="415B061B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14:paraId="5C061658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70941451" w14:textId="77777777" w:rsidR="00310678" w:rsidRPr="00AB78D7" w:rsidRDefault="00310678" w:rsidP="0031067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BDC6C45" w14:textId="77777777" w:rsidR="00310678" w:rsidRPr="00AB78D7" w:rsidRDefault="00310678" w:rsidP="00310678">
            <w:pPr>
              <w:spacing w:after="0" w:line="240" w:lineRule="auto"/>
              <w:rPr>
                <w:b/>
                <w:sz w:val="24"/>
                <w:szCs w:val="24"/>
                <w:lang w:val="en-GB"/>
              </w:rPr>
            </w:pPr>
          </w:p>
        </w:tc>
      </w:tr>
    </w:tbl>
    <w:p w14:paraId="5C7DFBC8" w14:textId="69D1E834" w:rsidR="00E5099E" w:rsidRDefault="00E5099E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34C61139" w14:textId="77777777" w:rsidR="00CE434B" w:rsidRPr="00AB78D7" w:rsidRDefault="00CE434B">
      <w:pPr>
        <w:spacing w:after="0" w:line="240" w:lineRule="auto"/>
        <w:rPr>
          <w:color w:val="000000"/>
          <w:sz w:val="24"/>
          <w:szCs w:val="24"/>
          <w:lang w:val="en-GB"/>
        </w:rPr>
      </w:pPr>
    </w:p>
    <w:p w14:paraId="6E267B7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bCs/>
          <w:iCs/>
          <w:color w:val="000000"/>
          <w:lang w:val="en-GB"/>
        </w:rPr>
      </w:pPr>
      <w:r w:rsidRPr="00AB78D7">
        <w:rPr>
          <w:b/>
          <w:iCs/>
          <w:color w:val="000000"/>
          <w:lang w:val="en-GB"/>
        </w:rPr>
        <w:t xml:space="preserve">COURSE </w:t>
      </w:r>
      <w:r w:rsidRPr="00AB78D7">
        <w:rPr>
          <w:b/>
          <w:bCs/>
          <w:iCs/>
          <w:color w:val="000000"/>
          <w:lang w:val="en-GB"/>
        </w:rPr>
        <w:t>ASSESSMENT PARAMETERS</w:t>
      </w:r>
    </w:p>
    <w:p w14:paraId="555C6A9D" w14:textId="77777777" w:rsidR="00AB78D7" w:rsidRPr="00AB78D7" w:rsidRDefault="00AB78D7" w:rsidP="00AB78D7">
      <w:pPr>
        <w:pStyle w:val="BodyText2"/>
        <w:spacing w:after="0" w:line="240" w:lineRule="auto"/>
        <w:jc w:val="center"/>
        <w:rPr>
          <w:b/>
          <w:color w:val="000000"/>
          <w:lang w:val="en-GB"/>
        </w:rPr>
      </w:pPr>
    </w:p>
    <w:tbl>
      <w:tblPr>
        <w:tblW w:w="0" w:type="auto"/>
        <w:tblInd w:w="1521" w:type="dxa"/>
        <w:tblLayout w:type="fixed"/>
        <w:tblLook w:val="0000" w:firstRow="0" w:lastRow="0" w:firstColumn="0" w:lastColumn="0" w:noHBand="0" w:noVBand="0"/>
      </w:tblPr>
      <w:tblGrid>
        <w:gridCol w:w="2319"/>
        <w:gridCol w:w="3170"/>
      </w:tblGrid>
      <w:tr w:rsidR="00AB78D7" w:rsidRPr="00AB78D7" w14:paraId="5DF3628E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3B3B3"/>
            <w:vAlign w:val="center"/>
          </w:tcPr>
          <w:p w14:paraId="5572DAC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Type of activity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14:paraId="32400B04" w14:textId="77777777" w:rsidR="00AB78D7" w:rsidRPr="00AB78D7" w:rsidRDefault="00AB78D7" w:rsidP="00BF1156">
            <w:pPr>
              <w:autoSpaceDE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bCs/>
                <w:color w:val="000000"/>
                <w:sz w:val="24"/>
                <w:szCs w:val="24"/>
                <w:lang w:val="en-GB"/>
              </w:rPr>
              <w:t>Final scores</w:t>
            </w:r>
          </w:p>
        </w:tc>
      </w:tr>
      <w:tr w:rsidR="00AB78D7" w:rsidRPr="00AB78D7" w14:paraId="6070447B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5D18D413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Midterm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C8CCBB9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10% </w:t>
            </w:r>
          </w:p>
        </w:tc>
      </w:tr>
      <w:tr w:rsidR="00AB78D7" w:rsidRPr="00AB78D7" w14:paraId="53678122" w14:textId="77777777" w:rsidTr="00BF1156">
        <w:trPr>
          <w:trHeight w:val="198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E001F70" w14:textId="77777777" w:rsidR="00AB78D7" w:rsidRPr="00AB78D7" w:rsidRDefault="00AB78D7" w:rsidP="00BF1156">
            <w:pPr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C2F61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AB78D7" w:rsidRPr="00AB78D7" w14:paraId="724B5959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14:paraId="44D1D8C8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 xml:space="preserve">Assignments 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1764BEB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1F303565" w14:textId="77777777" w:rsidTr="00BF1156">
        <w:trPr>
          <w:trHeight w:val="198"/>
        </w:trPr>
        <w:tc>
          <w:tcPr>
            <w:tcW w:w="23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FAFA983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06DBEF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624B505C" w14:textId="77777777" w:rsidTr="00BF1156">
        <w:trPr>
          <w:trHeight w:val="297"/>
        </w:trPr>
        <w:tc>
          <w:tcPr>
            <w:tcW w:w="2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77D27CE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76CC195" w14:textId="77777777" w:rsidR="00AB78D7" w:rsidRPr="00AB78D7" w:rsidRDefault="00AB78D7" w:rsidP="00BF1156">
            <w:pPr>
              <w:autoSpaceDE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7E56D473" w14:textId="2D8F74A0" w:rsid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7379EB73" w14:textId="77777777" w:rsidR="00CE434B" w:rsidRPr="00AB78D7" w:rsidRDefault="00CE434B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</w:p>
    <w:p w14:paraId="642149B8" w14:textId="77777777" w:rsidR="00AB78D7" w:rsidRPr="00AB78D7" w:rsidRDefault="00AB78D7" w:rsidP="00AB78D7">
      <w:pPr>
        <w:spacing w:after="0" w:line="240" w:lineRule="auto"/>
        <w:jc w:val="center"/>
        <w:rPr>
          <w:b/>
          <w:color w:val="000000"/>
          <w:sz w:val="24"/>
          <w:szCs w:val="24"/>
          <w:lang w:val="en-GB"/>
        </w:rPr>
      </w:pPr>
      <w:r w:rsidRPr="00AB78D7">
        <w:rPr>
          <w:b/>
          <w:color w:val="000000"/>
          <w:sz w:val="24"/>
          <w:szCs w:val="24"/>
          <w:lang w:val="en-GB"/>
        </w:rPr>
        <w:t>Criteria for evaluation of students during semester:</w:t>
      </w:r>
    </w:p>
    <w:tbl>
      <w:tblPr>
        <w:tblW w:w="9782" w:type="dxa"/>
        <w:tblInd w:w="-4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527"/>
        <w:gridCol w:w="284"/>
        <w:gridCol w:w="283"/>
        <w:gridCol w:w="284"/>
        <w:gridCol w:w="283"/>
        <w:gridCol w:w="284"/>
        <w:gridCol w:w="142"/>
        <w:gridCol w:w="274"/>
        <w:gridCol w:w="177"/>
        <w:gridCol w:w="177"/>
        <w:gridCol w:w="327"/>
        <w:gridCol w:w="327"/>
        <w:gridCol w:w="327"/>
        <w:gridCol w:w="327"/>
        <w:gridCol w:w="327"/>
        <w:gridCol w:w="327"/>
        <w:gridCol w:w="446"/>
        <w:gridCol w:w="1925"/>
      </w:tblGrid>
      <w:tr w:rsidR="00AB78D7" w:rsidRPr="00AB78D7" w14:paraId="7D495594" w14:textId="77777777" w:rsidTr="00BF1156"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6C16011E" w14:textId="77777777" w:rsidR="00AB78D7" w:rsidRPr="00AB78D7" w:rsidRDefault="00AB78D7" w:rsidP="00BF1156">
            <w:pPr>
              <w:snapToGrid w:val="0"/>
              <w:spacing w:after="0" w:line="240" w:lineRule="auto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2335BD9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Assessment criteria</w:t>
            </w:r>
          </w:p>
        </w:tc>
        <w:tc>
          <w:tcPr>
            <w:tcW w:w="4596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14:paraId="5FB7B7C0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Weeks</w:t>
            </w:r>
          </w:p>
        </w:tc>
        <w:tc>
          <w:tcPr>
            <w:tcW w:w="19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center"/>
          </w:tcPr>
          <w:p w14:paraId="261135CA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 scores</w:t>
            </w:r>
          </w:p>
        </w:tc>
      </w:tr>
      <w:tr w:rsidR="00AB78D7" w:rsidRPr="00AB78D7" w14:paraId="12FCD247" w14:textId="77777777" w:rsidTr="00BF1156">
        <w:tc>
          <w:tcPr>
            <w:tcW w:w="73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01650EB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1CF3722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426F27EC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3D5B61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75B2053E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4980160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51DA0A2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4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34C414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27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6143B0B6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17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7CDF27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7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180332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4DBC14A7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43712388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666D0294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7F08D0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102E6F8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32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60787B1B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44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C0C0C0"/>
            <w:vAlign w:val="center"/>
          </w:tcPr>
          <w:p w14:paraId="0917B37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16-17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C0C0C0"/>
            <w:vAlign w:val="center"/>
          </w:tcPr>
          <w:p w14:paraId="6D4BE0D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</w:tr>
      <w:tr w:rsidR="00AB78D7" w:rsidRPr="00AB78D7" w14:paraId="48C5E6DA" w14:textId="77777777" w:rsidTr="00BF1156"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</w:tcPr>
          <w:p w14:paraId="081B962F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1.</w:t>
            </w:r>
          </w:p>
        </w:tc>
        <w:tc>
          <w:tcPr>
            <w:tcW w:w="252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D38E1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 xml:space="preserve">Midterm 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5BE53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75EBF0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E9386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263FB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67C1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68BA8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C86E9D" w14:textId="70EF76F2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483EE5" w14:textId="2DB30472" w:rsidR="00AB78D7" w:rsidRPr="00AB78D7" w:rsidRDefault="00F94F08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A1CA6E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DFC5E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B76CD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D6F96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2BA077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B7D53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7B6CA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50536E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871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AB78D7" w:rsidRPr="00AB78D7" w14:paraId="506190B6" w14:textId="77777777" w:rsidTr="00BF1156"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</w:tcPr>
          <w:p w14:paraId="6B36265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2.</w:t>
            </w:r>
          </w:p>
        </w:tc>
        <w:tc>
          <w:tcPr>
            <w:tcW w:w="252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AB094" w14:textId="77777777" w:rsidR="00AB78D7" w:rsidRPr="00AB78D7" w:rsidRDefault="00AB78D7" w:rsidP="00BF1156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en-GB"/>
              </w:rPr>
            </w:pPr>
            <w:proofErr w:type="spellStart"/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Endterm</w:t>
            </w:r>
            <w:proofErr w:type="spellEnd"/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04DBBB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6E771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DB856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995DF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B5AFC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246AB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1E9BA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46909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6B84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78E66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2B7FA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CD87D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E0BF8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1FC2D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832339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0EB2F7A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93921" w14:textId="77777777" w:rsidR="00AB78D7" w:rsidRPr="00AB78D7" w:rsidRDefault="00AB78D7" w:rsidP="00BF1156">
            <w:pPr>
              <w:spacing w:after="0" w:line="240" w:lineRule="auto"/>
              <w:jc w:val="center"/>
              <w:rPr>
                <w:bCs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Cs/>
                <w:color w:val="000000"/>
                <w:sz w:val="24"/>
                <w:szCs w:val="24"/>
                <w:lang w:val="en-GB"/>
              </w:rPr>
              <w:t>10%</w:t>
            </w:r>
          </w:p>
        </w:tc>
      </w:tr>
      <w:tr w:rsidR="00AB78D7" w:rsidRPr="00AB78D7" w14:paraId="28A90C4D" w14:textId="77777777" w:rsidTr="00BF1156">
        <w:tc>
          <w:tcPr>
            <w:tcW w:w="73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</w:tcPr>
          <w:p w14:paraId="49F97B4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3.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FAE827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Assignments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A8CABA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76220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036870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CA75FE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1D5AED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362524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3BB74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F24F5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BB4AC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EF70F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48ECB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AE0265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EB556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9F5325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45A768" w14:textId="47BE5DDC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F34091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D75B3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59A67EFB" w14:textId="77777777" w:rsidTr="00BF1156">
        <w:tc>
          <w:tcPr>
            <w:tcW w:w="73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</w:tcPr>
          <w:p w14:paraId="7849A941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4.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EF2729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BE362C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310D8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DFC756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EEEDEE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2AAC7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260A99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71551F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DB28F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BEF64D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FBC3C2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91D6E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ED0A58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B2A9F0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2E191B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85EE23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20D7992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D378" w14:textId="77777777" w:rsidR="00AB78D7" w:rsidRPr="00AB78D7" w:rsidRDefault="00AB78D7" w:rsidP="00BF11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color w:val="000000"/>
                <w:sz w:val="24"/>
                <w:szCs w:val="24"/>
                <w:lang w:val="en-GB"/>
              </w:rPr>
              <w:t>40%</w:t>
            </w:r>
          </w:p>
        </w:tc>
      </w:tr>
      <w:tr w:rsidR="00AB78D7" w:rsidRPr="00AB78D7" w14:paraId="7C1B2FFE" w14:textId="77777777" w:rsidTr="00BF1156">
        <w:tc>
          <w:tcPr>
            <w:tcW w:w="73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3623B9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4A95434F" w14:textId="77777777" w:rsidR="00AB78D7" w:rsidRPr="00AB78D7" w:rsidRDefault="00AB78D7" w:rsidP="00BF1156">
            <w:pPr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5B4408A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5C0D28DD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7FE58E95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249BE45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0B939A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4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38AD133B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62C790E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1D0FD3C7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033C408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39853119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45B957B0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7265CFFA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46E8B03E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67BE0F44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</w:tcPr>
          <w:p w14:paraId="015C8E41" w14:textId="77777777" w:rsidR="00AB78D7" w:rsidRPr="00AB78D7" w:rsidRDefault="00AB78D7" w:rsidP="00BF1156">
            <w:pPr>
              <w:snapToGrid w:val="0"/>
              <w:spacing w:after="0" w:line="240" w:lineRule="auto"/>
              <w:jc w:val="both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6CA1254" w14:textId="77777777" w:rsidR="00AB78D7" w:rsidRPr="00AB78D7" w:rsidRDefault="00AB78D7" w:rsidP="00BF1156">
            <w:pPr>
              <w:snapToGri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DFBA2" w14:textId="77777777" w:rsidR="00AB78D7" w:rsidRPr="00AB78D7" w:rsidRDefault="00AB78D7" w:rsidP="00BF11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  <w:r w:rsidRPr="00AB78D7">
              <w:rPr>
                <w:b/>
                <w:color w:val="000000"/>
                <w:sz w:val="24"/>
                <w:szCs w:val="24"/>
                <w:lang w:val="en-GB"/>
              </w:rPr>
              <w:t>100%</w:t>
            </w:r>
          </w:p>
        </w:tc>
      </w:tr>
    </w:tbl>
    <w:p w14:paraId="6FBD7F3A" w14:textId="59CE0708" w:rsidR="00E2221C" w:rsidRPr="00AB78D7" w:rsidRDefault="00E2221C" w:rsidP="00CE434B">
      <w:pPr>
        <w:spacing w:after="0" w:line="240" w:lineRule="auto"/>
        <w:ind w:right="960"/>
        <w:rPr>
          <w:bCs/>
          <w:i/>
          <w:iCs/>
          <w:sz w:val="24"/>
          <w:szCs w:val="24"/>
          <w:lang w:val="en-GB"/>
        </w:rPr>
      </w:pPr>
    </w:p>
    <w:sectPr w:rsidR="00E2221C" w:rsidRPr="00AB78D7" w:rsidSect="001F0A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8B22" w14:textId="77777777" w:rsidR="006D2705" w:rsidRDefault="006D2705" w:rsidP="00AC6A8F">
      <w:pPr>
        <w:spacing w:after="0" w:line="240" w:lineRule="auto"/>
      </w:pPr>
      <w:r>
        <w:separator/>
      </w:r>
    </w:p>
  </w:endnote>
  <w:endnote w:type="continuationSeparator" w:id="0">
    <w:p w14:paraId="671BDC4A" w14:textId="77777777" w:rsidR="006D2705" w:rsidRDefault="006D2705" w:rsidP="00AC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9872" w14:textId="77777777" w:rsidR="006D2705" w:rsidRDefault="006D2705" w:rsidP="00AC6A8F">
      <w:pPr>
        <w:spacing w:after="0" w:line="240" w:lineRule="auto"/>
      </w:pPr>
      <w:r>
        <w:separator/>
      </w:r>
    </w:p>
  </w:footnote>
  <w:footnote w:type="continuationSeparator" w:id="0">
    <w:p w14:paraId="47F6CE00" w14:textId="77777777" w:rsidR="006D2705" w:rsidRDefault="006D2705" w:rsidP="00AC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/>
      </w:rPr>
    </w:lvl>
  </w:abstractNum>
  <w:abstractNum w:abstractNumId="14" w15:restartNumberingAfterBreak="0">
    <w:nsid w:val="050960AC"/>
    <w:multiLevelType w:val="hybridMultilevel"/>
    <w:tmpl w:val="29A40090"/>
    <w:lvl w:ilvl="0" w:tplc="59C2FED8">
      <w:numFmt w:val="bullet"/>
      <w:lvlText w:val="-"/>
      <w:lvlJc w:val="left"/>
      <w:pPr>
        <w:ind w:left="927" w:hanging="360"/>
      </w:pPr>
      <w:rPr>
        <w:rFonts w:ascii="Calibri" w:eastAsia="MS Mincho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0B4329D9"/>
    <w:multiLevelType w:val="hybridMultilevel"/>
    <w:tmpl w:val="4EAE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91CCE"/>
    <w:multiLevelType w:val="hybridMultilevel"/>
    <w:tmpl w:val="74F0A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3EE52AD"/>
    <w:multiLevelType w:val="hybridMultilevel"/>
    <w:tmpl w:val="AA4E0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74CD8"/>
    <w:multiLevelType w:val="hybridMultilevel"/>
    <w:tmpl w:val="9C64281C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B12DA3"/>
    <w:multiLevelType w:val="hybridMultilevel"/>
    <w:tmpl w:val="E6EEC15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E7FD9"/>
    <w:multiLevelType w:val="hybridMultilevel"/>
    <w:tmpl w:val="0402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B6A8D"/>
    <w:multiLevelType w:val="hybridMultilevel"/>
    <w:tmpl w:val="BE94D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F943A4"/>
    <w:multiLevelType w:val="hybridMultilevel"/>
    <w:tmpl w:val="97900998"/>
    <w:lvl w:ilvl="0" w:tplc="B65A18D2">
      <w:start w:val="7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3C22C44"/>
    <w:multiLevelType w:val="hybridMultilevel"/>
    <w:tmpl w:val="E4E26FC0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F41D0"/>
    <w:multiLevelType w:val="multilevel"/>
    <w:tmpl w:val="43F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72E8F"/>
    <w:multiLevelType w:val="multilevel"/>
    <w:tmpl w:val="E0B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23294"/>
    <w:multiLevelType w:val="hybridMultilevel"/>
    <w:tmpl w:val="4942B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C32C0"/>
    <w:multiLevelType w:val="hybridMultilevel"/>
    <w:tmpl w:val="45EAB3A0"/>
    <w:lvl w:ilvl="0" w:tplc="BB1CBC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65B02"/>
    <w:multiLevelType w:val="hybridMultilevel"/>
    <w:tmpl w:val="42B2F91E"/>
    <w:lvl w:ilvl="0" w:tplc="8E98ECD4">
      <w:numFmt w:val="bullet"/>
      <w:lvlText w:val="-"/>
      <w:lvlJc w:val="left"/>
      <w:pPr>
        <w:ind w:left="1065" w:hanging="70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1A17"/>
    <w:multiLevelType w:val="hybridMultilevel"/>
    <w:tmpl w:val="44E6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2B05"/>
    <w:multiLevelType w:val="hybridMultilevel"/>
    <w:tmpl w:val="57AA7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B7330"/>
    <w:multiLevelType w:val="hybridMultilevel"/>
    <w:tmpl w:val="9E0CD5EC"/>
    <w:lvl w:ilvl="0" w:tplc="7D6ADA7C">
      <w:numFmt w:val="bullet"/>
      <w:lvlText w:val="•"/>
      <w:lvlJc w:val="left"/>
      <w:pPr>
        <w:ind w:left="1425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2" w15:restartNumberingAfterBreak="0">
    <w:nsid w:val="7E3D4671"/>
    <w:multiLevelType w:val="hybridMultilevel"/>
    <w:tmpl w:val="70143086"/>
    <w:lvl w:ilvl="0" w:tplc="7D6ADA7C">
      <w:numFmt w:val="bullet"/>
      <w:lvlText w:val="•"/>
      <w:lvlJc w:val="left"/>
      <w:pPr>
        <w:ind w:left="92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45077541">
    <w:abstractNumId w:val="0"/>
  </w:num>
  <w:num w:numId="2" w16cid:durableId="938683284">
    <w:abstractNumId w:val="1"/>
  </w:num>
  <w:num w:numId="3" w16cid:durableId="2145854295">
    <w:abstractNumId w:val="2"/>
  </w:num>
  <w:num w:numId="4" w16cid:durableId="1097946134">
    <w:abstractNumId w:val="3"/>
  </w:num>
  <w:num w:numId="5" w16cid:durableId="2011714214">
    <w:abstractNumId w:val="4"/>
  </w:num>
  <w:num w:numId="6" w16cid:durableId="888538768">
    <w:abstractNumId w:val="5"/>
  </w:num>
  <w:num w:numId="7" w16cid:durableId="787703746">
    <w:abstractNumId w:val="6"/>
  </w:num>
  <w:num w:numId="8" w16cid:durableId="1856262919">
    <w:abstractNumId w:val="7"/>
  </w:num>
  <w:num w:numId="9" w16cid:durableId="503252000">
    <w:abstractNumId w:val="8"/>
  </w:num>
  <w:num w:numId="10" w16cid:durableId="946277956">
    <w:abstractNumId w:val="9"/>
  </w:num>
  <w:num w:numId="11" w16cid:durableId="918177812">
    <w:abstractNumId w:val="10"/>
  </w:num>
  <w:num w:numId="12" w16cid:durableId="14818052">
    <w:abstractNumId w:val="11"/>
  </w:num>
  <w:num w:numId="13" w16cid:durableId="1823036693">
    <w:abstractNumId w:val="12"/>
  </w:num>
  <w:num w:numId="14" w16cid:durableId="2070379930">
    <w:abstractNumId w:val="13"/>
  </w:num>
  <w:num w:numId="15" w16cid:durableId="75325472">
    <w:abstractNumId w:val="24"/>
  </w:num>
  <w:num w:numId="16" w16cid:durableId="987706253">
    <w:abstractNumId w:val="25"/>
  </w:num>
  <w:num w:numId="17" w16cid:durableId="507715112">
    <w:abstractNumId w:val="17"/>
  </w:num>
  <w:num w:numId="18" w16cid:durableId="722411723">
    <w:abstractNumId w:val="20"/>
  </w:num>
  <w:num w:numId="19" w16cid:durableId="1246694512">
    <w:abstractNumId w:val="29"/>
  </w:num>
  <w:num w:numId="20" w16cid:durableId="1594121360">
    <w:abstractNumId w:val="26"/>
  </w:num>
  <w:num w:numId="21" w16cid:durableId="549418617">
    <w:abstractNumId w:val="15"/>
  </w:num>
  <w:num w:numId="22" w16cid:durableId="1775900051">
    <w:abstractNumId w:val="21"/>
  </w:num>
  <w:num w:numId="23" w16cid:durableId="1834564706">
    <w:abstractNumId w:val="16"/>
  </w:num>
  <w:num w:numId="24" w16cid:durableId="1562475225">
    <w:abstractNumId w:val="32"/>
  </w:num>
  <w:num w:numId="25" w16cid:durableId="480586581">
    <w:abstractNumId w:val="31"/>
  </w:num>
  <w:num w:numId="26" w16cid:durableId="870535259">
    <w:abstractNumId w:val="28"/>
  </w:num>
  <w:num w:numId="27" w16cid:durableId="652374834">
    <w:abstractNumId w:val="23"/>
  </w:num>
  <w:num w:numId="28" w16cid:durableId="1453405908">
    <w:abstractNumId w:val="18"/>
  </w:num>
  <w:num w:numId="29" w16cid:durableId="1937860302">
    <w:abstractNumId w:val="30"/>
  </w:num>
  <w:num w:numId="30" w16cid:durableId="763454399">
    <w:abstractNumId w:val="19"/>
  </w:num>
  <w:num w:numId="31" w16cid:durableId="1013846525">
    <w:abstractNumId w:val="22"/>
  </w:num>
  <w:num w:numId="32" w16cid:durableId="377051219">
    <w:abstractNumId w:val="14"/>
  </w:num>
  <w:num w:numId="33" w16cid:durableId="3369288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jY1tTQ3MTA1MjRX0lEKTi0uzszPAykwrwUAwngVmiwAAAA="/>
  </w:docVars>
  <w:rsids>
    <w:rsidRoot w:val="00D10478"/>
    <w:rsid w:val="00012703"/>
    <w:rsid w:val="00013914"/>
    <w:rsid w:val="00030223"/>
    <w:rsid w:val="000323CF"/>
    <w:rsid w:val="00036412"/>
    <w:rsid w:val="000517F1"/>
    <w:rsid w:val="00051EE0"/>
    <w:rsid w:val="000522AF"/>
    <w:rsid w:val="000559D5"/>
    <w:rsid w:val="00060B4D"/>
    <w:rsid w:val="000711C0"/>
    <w:rsid w:val="000847B2"/>
    <w:rsid w:val="00096AEA"/>
    <w:rsid w:val="000A1DFB"/>
    <w:rsid w:val="000C0244"/>
    <w:rsid w:val="000C63E1"/>
    <w:rsid w:val="000C6B46"/>
    <w:rsid w:val="000D58A9"/>
    <w:rsid w:val="000F4B22"/>
    <w:rsid w:val="000F5302"/>
    <w:rsid w:val="001001C3"/>
    <w:rsid w:val="0010644D"/>
    <w:rsid w:val="00111D8E"/>
    <w:rsid w:val="00112025"/>
    <w:rsid w:val="00116BF2"/>
    <w:rsid w:val="00156455"/>
    <w:rsid w:val="00157A57"/>
    <w:rsid w:val="001623DE"/>
    <w:rsid w:val="001D7311"/>
    <w:rsid w:val="001E2044"/>
    <w:rsid w:val="001F0A0D"/>
    <w:rsid w:val="001F3454"/>
    <w:rsid w:val="00203B00"/>
    <w:rsid w:val="00212A86"/>
    <w:rsid w:val="002219EF"/>
    <w:rsid w:val="002235FD"/>
    <w:rsid w:val="00231118"/>
    <w:rsid w:val="00241BF3"/>
    <w:rsid w:val="00252DCE"/>
    <w:rsid w:val="002A49A5"/>
    <w:rsid w:val="002B27AF"/>
    <w:rsid w:val="002C1430"/>
    <w:rsid w:val="002D3573"/>
    <w:rsid w:val="002E1C8B"/>
    <w:rsid w:val="002F0391"/>
    <w:rsid w:val="003005EE"/>
    <w:rsid w:val="00301D68"/>
    <w:rsid w:val="00302356"/>
    <w:rsid w:val="00306E60"/>
    <w:rsid w:val="00310678"/>
    <w:rsid w:val="0032682A"/>
    <w:rsid w:val="0036740A"/>
    <w:rsid w:val="003834FF"/>
    <w:rsid w:val="00387F51"/>
    <w:rsid w:val="0039011B"/>
    <w:rsid w:val="0039251B"/>
    <w:rsid w:val="00394B7D"/>
    <w:rsid w:val="003A39C0"/>
    <w:rsid w:val="003A5139"/>
    <w:rsid w:val="003A5C2D"/>
    <w:rsid w:val="003B6F38"/>
    <w:rsid w:val="003D5C5E"/>
    <w:rsid w:val="003D5E89"/>
    <w:rsid w:val="003E090F"/>
    <w:rsid w:val="003E2C63"/>
    <w:rsid w:val="003F19AF"/>
    <w:rsid w:val="004053BF"/>
    <w:rsid w:val="00406D10"/>
    <w:rsid w:val="004210EF"/>
    <w:rsid w:val="00424B1F"/>
    <w:rsid w:val="004331F6"/>
    <w:rsid w:val="0045555F"/>
    <w:rsid w:val="00472A00"/>
    <w:rsid w:val="00481B86"/>
    <w:rsid w:val="00485D2B"/>
    <w:rsid w:val="00486E64"/>
    <w:rsid w:val="004A025F"/>
    <w:rsid w:val="004A2CD0"/>
    <w:rsid w:val="004E5C07"/>
    <w:rsid w:val="004F62D5"/>
    <w:rsid w:val="00503A37"/>
    <w:rsid w:val="00504EF1"/>
    <w:rsid w:val="005135F8"/>
    <w:rsid w:val="00514722"/>
    <w:rsid w:val="005349DE"/>
    <w:rsid w:val="00582302"/>
    <w:rsid w:val="00586055"/>
    <w:rsid w:val="0059034C"/>
    <w:rsid w:val="00592BEA"/>
    <w:rsid w:val="005946F7"/>
    <w:rsid w:val="005B5D87"/>
    <w:rsid w:val="005C29AC"/>
    <w:rsid w:val="005D1D79"/>
    <w:rsid w:val="005D20BA"/>
    <w:rsid w:val="005D2A6F"/>
    <w:rsid w:val="005D67AD"/>
    <w:rsid w:val="005F0C1E"/>
    <w:rsid w:val="005F7930"/>
    <w:rsid w:val="00606EC8"/>
    <w:rsid w:val="0061746F"/>
    <w:rsid w:val="00622997"/>
    <w:rsid w:val="00636086"/>
    <w:rsid w:val="00646F07"/>
    <w:rsid w:val="00655F79"/>
    <w:rsid w:val="00656549"/>
    <w:rsid w:val="00666463"/>
    <w:rsid w:val="00671EEE"/>
    <w:rsid w:val="00677931"/>
    <w:rsid w:val="00682184"/>
    <w:rsid w:val="00683C7D"/>
    <w:rsid w:val="00691505"/>
    <w:rsid w:val="006937F0"/>
    <w:rsid w:val="0069453E"/>
    <w:rsid w:val="006D2705"/>
    <w:rsid w:val="006D5D52"/>
    <w:rsid w:val="00702E50"/>
    <w:rsid w:val="00710552"/>
    <w:rsid w:val="007203D1"/>
    <w:rsid w:val="007449A4"/>
    <w:rsid w:val="00760DA6"/>
    <w:rsid w:val="007649FA"/>
    <w:rsid w:val="007668AD"/>
    <w:rsid w:val="00784B81"/>
    <w:rsid w:val="00795C92"/>
    <w:rsid w:val="007A1802"/>
    <w:rsid w:val="007A28BE"/>
    <w:rsid w:val="007A767D"/>
    <w:rsid w:val="007B3E0A"/>
    <w:rsid w:val="007D3D1A"/>
    <w:rsid w:val="007E24E3"/>
    <w:rsid w:val="007E2F1D"/>
    <w:rsid w:val="007E7044"/>
    <w:rsid w:val="0080686C"/>
    <w:rsid w:val="008120DE"/>
    <w:rsid w:val="008255DB"/>
    <w:rsid w:val="0082774D"/>
    <w:rsid w:val="00840856"/>
    <w:rsid w:val="00845BF6"/>
    <w:rsid w:val="0084608D"/>
    <w:rsid w:val="00855C84"/>
    <w:rsid w:val="00864357"/>
    <w:rsid w:val="008656EC"/>
    <w:rsid w:val="008A16B1"/>
    <w:rsid w:val="008C3478"/>
    <w:rsid w:val="008D5DB4"/>
    <w:rsid w:val="008D702E"/>
    <w:rsid w:val="008F5C15"/>
    <w:rsid w:val="0090128E"/>
    <w:rsid w:val="0091178C"/>
    <w:rsid w:val="009158FA"/>
    <w:rsid w:val="00920F53"/>
    <w:rsid w:val="00926A0F"/>
    <w:rsid w:val="00932270"/>
    <w:rsid w:val="00933EC8"/>
    <w:rsid w:val="0094705F"/>
    <w:rsid w:val="009528CE"/>
    <w:rsid w:val="00963F77"/>
    <w:rsid w:val="009A1660"/>
    <w:rsid w:val="009B3758"/>
    <w:rsid w:val="009E5369"/>
    <w:rsid w:val="009E6F22"/>
    <w:rsid w:val="009F256D"/>
    <w:rsid w:val="00A01121"/>
    <w:rsid w:val="00A04AAE"/>
    <w:rsid w:val="00A10D8E"/>
    <w:rsid w:val="00A22B40"/>
    <w:rsid w:val="00A36A4E"/>
    <w:rsid w:val="00A53AD7"/>
    <w:rsid w:val="00A57CC2"/>
    <w:rsid w:val="00A714EC"/>
    <w:rsid w:val="00A9757C"/>
    <w:rsid w:val="00AB78D7"/>
    <w:rsid w:val="00AC6A8F"/>
    <w:rsid w:val="00AE08F1"/>
    <w:rsid w:val="00AF3C1D"/>
    <w:rsid w:val="00AF7C28"/>
    <w:rsid w:val="00B02BCB"/>
    <w:rsid w:val="00B13AF7"/>
    <w:rsid w:val="00B16B24"/>
    <w:rsid w:val="00B276A9"/>
    <w:rsid w:val="00B45087"/>
    <w:rsid w:val="00B555C0"/>
    <w:rsid w:val="00B6393A"/>
    <w:rsid w:val="00B821FA"/>
    <w:rsid w:val="00B831F5"/>
    <w:rsid w:val="00B836A6"/>
    <w:rsid w:val="00B87D27"/>
    <w:rsid w:val="00B96B04"/>
    <w:rsid w:val="00B9746C"/>
    <w:rsid w:val="00BA26AF"/>
    <w:rsid w:val="00BE0EAA"/>
    <w:rsid w:val="00BE3339"/>
    <w:rsid w:val="00BF7386"/>
    <w:rsid w:val="00C17CAD"/>
    <w:rsid w:val="00C211DF"/>
    <w:rsid w:val="00C32840"/>
    <w:rsid w:val="00C370F9"/>
    <w:rsid w:val="00C45B53"/>
    <w:rsid w:val="00C50FE4"/>
    <w:rsid w:val="00C82EDA"/>
    <w:rsid w:val="00C95408"/>
    <w:rsid w:val="00CA10B6"/>
    <w:rsid w:val="00CB4BB8"/>
    <w:rsid w:val="00CE3E4A"/>
    <w:rsid w:val="00CE434B"/>
    <w:rsid w:val="00CF5A71"/>
    <w:rsid w:val="00D10478"/>
    <w:rsid w:val="00D17268"/>
    <w:rsid w:val="00D17D02"/>
    <w:rsid w:val="00D202B5"/>
    <w:rsid w:val="00D20FF7"/>
    <w:rsid w:val="00D40CCD"/>
    <w:rsid w:val="00D417DE"/>
    <w:rsid w:val="00D44A8A"/>
    <w:rsid w:val="00DA5EEB"/>
    <w:rsid w:val="00DB116C"/>
    <w:rsid w:val="00DB20E3"/>
    <w:rsid w:val="00DE380A"/>
    <w:rsid w:val="00DF1A63"/>
    <w:rsid w:val="00E04D6A"/>
    <w:rsid w:val="00E10CE5"/>
    <w:rsid w:val="00E17088"/>
    <w:rsid w:val="00E2221C"/>
    <w:rsid w:val="00E25964"/>
    <w:rsid w:val="00E26090"/>
    <w:rsid w:val="00E316B9"/>
    <w:rsid w:val="00E35A75"/>
    <w:rsid w:val="00E5098C"/>
    <w:rsid w:val="00E5099E"/>
    <w:rsid w:val="00E52D04"/>
    <w:rsid w:val="00E55E46"/>
    <w:rsid w:val="00E56303"/>
    <w:rsid w:val="00E64446"/>
    <w:rsid w:val="00E745BB"/>
    <w:rsid w:val="00EC6D8D"/>
    <w:rsid w:val="00ED4D80"/>
    <w:rsid w:val="00ED731C"/>
    <w:rsid w:val="00EE7D4B"/>
    <w:rsid w:val="00F12171"/>
    <w:rsid w:val="00F134CC"/>
    <w:rsid w:val="00F60811"/>
    <w:rsid w:val="00F7374E"/>
    <w:rsid w:val="00F85467"/>
    <w:rsid w:val="00F94F08"/>
    <w:rsid w:val="00FA5C55"/>
    <w:rsid w:val="00FB58C5"/>
    <w:rsid w:val="00FB77B8"/>
    <w:rsid w:val="00FC33EF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D61EBB"/>
  <w15:docId w15:val="{98BCFD43-EA17-4BFF-BFAB-C302A156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74D"/>
    <w:pPr>
      <w:suppressAutoHyphens/>
      <w:spacing w:after="200" w:line="276" w:lineRule="auto"/>
    </w:pPr>
    <w:rPr>
      <w:rFonts w:eastAsia="MS Mincho"/>
      <w:sz w:val="23"/>
      <w:szCs w:val="22"/>
      <w:lang w:val="en-US" w:eastAsia="ja-JP"/>
    </w:rPr>
  </w:style>
  <w:style w:type="paragraph" w:styleId="Heading1">
    <w:name w:val="heading 1"/>
    <w:basedOn w:val="Normal"/>
    <w:next w:val="Normal"/>
    <w:qFormat/>
    <w:rsid w:val="001F0A0D"/>
    <w:pPr>
      <w:keepNext/>
      <w:numPr>
        <w:numId w:val="1"/>
      </w:numPr>
      <w:spacing w:after="0" w:line="240" w:lineRule="auto"/>
      <w:ind w:left="360" w:firstLine="0"/>
      <w:jc w:val="right"/>
      <w:outlineLvl w:val="0"/>
    </w:pPr>
    <w:rPr>
      <w:rFonts w:ascii="Arial" w:eastAsia="SimSun" w:hAnsi="Arial" w:cs="Arial"/>
      <w:i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F0A0D"/>
    <w:rPr>
      <w:rFonts w:ascii="Symbol" w:hAnsi="Symbol" w:cs="Symbol"/>
      <w:color w:val="auto"/>
    </w:rPr>
  </w:style>
  <w:style w:type="character" w:customStyle="1" w:styleId="WW8Num1z1">
    <w:name w:val="WW8Num1z1"/>
    <w:rsid w:val="001F0A0D"/>
    <w:rPr>
      <w:rFonts w:ascii="Symbol" w:hAnsi="Symbol" w:cs="Symbol"/>
    </w:rPr>
  </w:style>
  <w:style w:type="character" w:customStyle="1" w:styleId="WW8Num1z4">
    <w:name w:val="WW8Num1z4"/>
    <w:rsid w:val="001F0A0D"/>
    <w:rPr>
      <w:rFonts w:ascii="Courier New" w:hAnsi="Courier New" w:cs="Courier New"/>
    </w:rPr>
  </w:style>
  <w:style w:type="character" w:customStyle="1" w:styleId="WW8Num1z5">
    <w:name w:val="WW8Num1z5"/>
    <w:rsid w:val="001F0A0D"/>
    <w:rPr>
      <w:rFonts w:ascii="Wingdings" w:hAnsi="Wingdings" w:cs="Wingdings"/>
    </w:rPr>
  </w:style>
  <w:style w:type="character" w:customStyle="1" w:styleId="WW8Num2z0">
    <w:name w:val="WW8Num2z0"/>
    <w:rsid w:val="001F0A0D"/>
    <w:rPr>
      <w:rFonts w:ascii="Symbol" w:hAnsi="Symbol" w:cs="Symbol"/>
      <w:color w:val="auto"/>
    </w:rPr>
  </w:style>
  <w:style w:type="character" w:customStyle="1" w:styleId="WW8Num2z1">
    <w:name w:val="WW8Num2z1"/>
    <w:rsid w:val="001F0A0D"/>
    <w:rPr>
      <w:rFonts w:ascii="Symbol" w:hAnsi="Symbol" w:cs="Symbol"/>
    </w:rPr>
  </w:style>
  <w:style w:type="character" w:customStyle="1" w:styleId="WW8Num2z4">
    <w:name w:val="WW8Num2z4"/>
    <w:rsid w:val="001F0A0D"/>
    <w:rPr>
      <w:rFonts w:ascii="Courier New" w:hAnsi="Courier New" w:cs="Courier New"/>
    </w:rPr>
  </w:style>
  <w:style w:type="character" w:customStyle="1" w:styleId="WW8Num2z5">
    <w:name w:val="WW8Num2z5"/>
    <w:rsid w:val="001F0A0D"/>
    <w:rPr>
      <w:rFonts w:ascii="Wingdings" w:hAnsi="Wingdings" w:cs="Wingdings"/>
    </w:rPr>
  </w:style>
  <w:style w:type="character" w:customStyle="1" w:styleId="WW8Num3z0">
    <w:name w:val="WW8Num3z0"/>
    <w:rsid w:val="001F0A0D"/>
    <w:rPr>
      <w:rFonts w:ascii="Symbol" w:hAnsi="Symbol" w:cs="Symbol"/>
      <w:color w:val="auto"/>
    </w:rPr>
  </w:style>
  <w:style w:type="character" w:customStyle="1" w:styleId="WW8Num3z1">
    <w:name w:val="WW8Num3z1"/>
    <w:rsid w:val="001F0A0D"/>
    <w:rPr>
      <w:color w:val="auto"/>
    </w:rPr>
  </w:style>
  <w:style w:type="character" w:customStyle="1" w:styleId="WW8Num3z2">
    <w:name w:val="WW8Num3z2"/>
    <w:rsid w:val="001F0A0D"/>
    <w:rPr>
      <w:rFonts w:ascii="Symbol" w:hAnsi="Symbol" w:cs="Symbol"/>
    </w:rPr>
  </w:style>
  <w:style w:type="character" w:customStyle="1" w:styleId="WW8Num3z4">
    <w:name w:val="WW8Num3z4"/>
    <w:rsid w:val="001F0A0D"/>
    <w:rPr>
      <w:rFonts w:ascii="Courier New" w:hAnsi="Courier New" w:cs="Courier New"/>
    </w:rPr>
  </w:style>
  <w:style w:type="character" w:customStyle="1" w:styleId="WW8Num3z5">
    <w:name w:val="WW8Num3z5"/>
    <w:rsid w:val="001F0A0D"/>
    <w:rPr>
      <w:rFonts w:ascii="Wingdings" w:hAnsi="Wingdings" w:cs="Wingdings"/>
    </w:rPr>
  </w:style>
  <w:style w:type="character" w:customStyle="1" w:styleId="WW8Num4z0">
    <w:name w:val="WW8Num4z0"/>
    <w:rsid w:val="001F0A0D"/>
    <w:rPr>
      <w:rFonts w:cs="Times New Roman"/>
      <w:b/>
      <w:i/>
    </w:rPr>
  </w:style>
  <w:style w:type="character" w:customStyle="1" w:styleId="WW8Num5z0">
    <w:name w:val="WW8Num5z0"/>
    <w:rsid w:val="001F0A0D"/>
    <w:rPr>
      <w:rFonts w:ascii="Symbol" w:hAnsi="Symbol" w:cs="Symbol"/>
      <w:color w:val="auto"/>
    </w:rPr>
  </w:style>
  <w:style w:type="character" w:customStyle="1" w:styleId="WW8Num5z1">
    <w:name w:val="WW8Num5z1"/>
    <w:rsid w:val="001F0A0D"/>
    <w:rPr>
      <w:rFonts w:ascii="Symbol" w:hAnsi="Symbol" w:cs="Symbol"/>
    </w:rPr>
  </w:style>
  <w:style w:type="character" w:customStyle="1" w:styleId="WW8Num5z4">
    <w:name w:val="WW8Num5z4"/>
    <w:rsid w:val="001F0A0D"/>
    <w:rPr>
      <w:rFonts w:ascii="Courier New" w:hAnsi="Courier New" w:cs="Courier New"/>
    </w:rPr>
  </w:style>
  <w:style w:type="character" w:customStyle="1" w:styleId="WW8Num5z5">
    <w:name w:val="WW8Num5z5"/>
    <w:rsid w:val="001F0A0D"/>
    <w:rPr>
      <w:rFonts w:ascii="Wingdings" w:hAnsi="Wingdings" w:cs="Wingdings"/>
    </w:rPr>
  </w:style>
  <w:style w:type="character" w:customStyle="1" w:styleId="WW8Num6z0">
    <w:name w:val="WW8Num6z0"/>
    <w:rsid w:val="001F0A0D"/>
    <w:rPr>
      <w:rFonts w:ascii="Symbol" w:hAnsi="Symbol" w:cs="Symbol"/>
      <w:color w:val="auto"/>
    </w:rPr>
  </w:style>
  <w:style w:type="character" w:customStyle="1" w:styleId="WW8Num6z1">
    <w:name w:val="WW8Num6z1"/>
    <w:rsid w:val="001F0A0D"/>
    <w:rPr>
      <w:rFonts w:ascii="Symbol" w:hAnsi="Symbol" w:cs="Symbol"/>
    </w:rPr>
  </w:style>
  <w:style w:type="character" w:customStyle="1" w:styleId="WW8Num6z4">
    <w:name w:val="WW8Num6z4"/>
    <w:rsid w:val="001F0A0D"/>
    <w:rPr>
      <w:rFonts w:ascii="Courier New" w:hAnsi="Courier New" w:cs="Courier New"/>
    </w:rPr>
  </w:style>
  <w:style w:type="character" w:customStyle="1" w:styleId="WW8Num6z5">
    <w:name w:val="WW8Num6z5"/>
    <w:rsid w:val="001F0A0D"/>
    <w:rPr>
      <w:rFonts w:ascii="Wingdings" w:hAnsi="Wingdings" w:cs="Wingdings"/>
    </w:rPr>
  </w:style>
  <w:style w:type="character" w:customStyle="1" w:styleId="WW8Num7z0">
    <w:name w:val="WW8Num7z0"/>
    <w:rsid w:val="001F0A0D"/>
    <w:rPr>
      <w:rFonts w:ascii="Symbol" w:hAnsi="Symbol" w:cs="Symbol"/>
      <w:color w:val="auto"/>
    </w:rPr>
  </w:style>
  <w:style w:type="character" w:customStyle="1" w:styleId="WW8Num7z1">
    <w:name w:val="WW8Num7z1"/>
    <w:rsid w:val="001F0A0D"/>
    <w:rPr>
      <w:rFonts w:ascii="Symbol" w:hAnsi="Symbol" w:cs="Symbol"/>
    </w:rPr>
  </w:style>
  <w:style w:type="character" w:customStyle="1" w:styleId="WW8Num7z4">
    <w:name w:val="WW8Num7z4"/>
    <w:rsid w:val="001F0A0D"/>
    <w:rPr>
      <w:rFonts w:ascii="Courier New" w:hAnsi="Courier New" w:cs="Courier New"/>
    </w:rPr>
  </w:style>
  <w:style w:type="character" w:customStyle="1" w:styleId="WW8Num7z5">
    <w:name w:val="WW8Num7z5"/>
    <w:rsid w:val="001F0A0D"/>
    <w:rPr>
      <w:rFonts w:ascii="Wingdings" w:hAnsi="Wingdings" w:cs="Wingdings"/>
    </w:rPr>
  </w:style>
  <w:style w:type="character" w:customStyle="1" w:styleId="WW8Num8z0">
    <w:name w:val="WW8Num8z0"/>
    <w:rsid w:val="001F0A0D"/>
    <w:rPr>
      <w:rFonts w:ascii="Symbol" w:hAnsi="Symbol" w:cs="Symbol"/>
      <w:color w:val="auto"/>
    </w:rPr>
  </w:style>
  <w:style w:type="character" w:customStyle="1" w:styleId="WW8Num8z1">
    <w:name w:val="WW8Num8z1"/>
    <w:rsid w:val="001F0A0D"/>
    <w:rPr>
      <w:rFonts w:ascii="Symbol" w:hAnsi="Symbol" w:cs="Symbol"/>
    </w:rPr>
  </w:style>
  <w:style w:type="character" w:customStyle="1" w:styleId="WW8Num8z4">
    <w:name w:val="WW8Num8z4"/>
    <w:rsid w:val="001F0A0D"/>
    <w:rPr>
      <w:rFonts w:ascii="Courier New" w:hAnsi="Courier New" w:cs="Courier New"/>
    </w:rPr>
  </w:style>
  <w:style w:type="character" w:customStyle="1" w:styleId="WW8Num8z5">
    <w:name w:val="WW8Num8z5"/>
    <w:rsid w:val="001F0A0D"/>
    <w:rPr>
      <w:rFonts w:ascii="Wingdings" w:hAnsi="Wingdings" w:cs="Wingdings"/>
    </w:rPr>
  </w:style>
  <w:style w:type="character" w:customStyle="1" w:styleId="WW8Num9z0">
    <w:name w:val="WW8Num9z0"/>
    <w:rsid w:val="001F0A0D"/>
    <w:rPr>
      <w:rFonts w:ascii="Symbol" w:hAnsi="Symbol" w:cs="Symbol"/>
      <w:color w:val="auto"/>
    </w:rPr>
  </w:style>
  <w:style w:type="character" w:customStyle="1" w:styleId="WW8Num9z1">
    <w:name w:val="WW8Num9z1"/>
    <w:rsid w:val="001F0A0D"/>
    <w:rPr>
      <w:rFonts w:ascii="Symbol" w:hAnsi="Symbol" w:cs="Symbol"/>
    </w:rPr>
  </w:style>
  <w:style w:type="character" w:customStyle="1" w:styleId="WW8Num9z4">
    <w:name w:val="WW8Num9z4"/>
    <w:rsid w:val="001F0A0D"/>
    <w:rPr>
      <w:rFonts w:ascii="Courier New" w:hAnsi="Courier New" w:cs="Courier New"/>
    </w:rPr>
  </w:style>
  <w:style w:type="character" w:customStyle="1" w:styleId="WW8Num9z5">
    <w:name w:val="WW8Num9z5"/>
    <w:rsid w:val="001F0A0D"/>
    <w:rPr>
      <w:rFonts w:ascii="Wingdings" w:hAnsi="Wingdings" w:cs="Wingdings"/>
    </w:rPr>
  </w:style>
  <w:style w:type="character" w:customStyle="1" w:styleId="WW8Num10z0">
    <w:name w:val="WW8Num10z0"/>
    <w:rsid w:val="001F0A0D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1F0A0D"/>
    <w:rPr>
      <w:rFonts w:ascii="Courier New" w:hAnsi="Courier New" w:cs="Courier New"/>
    </w:rPr>
  </w:style>
  <w:style w:type="character" w:customStyle="1" w:styleId="WW8Num10z2">
    <w:name w:val="WW8Num10z2"/>
    <w:rsid w:val="001F0A0D"/>
    <w:rPr>
      <w:rFonts w:ascii="Wingdings" w:hAnsi="Wingdings" w:cs="Wingdings"/>
    </w:rPr>
  </w:style>
  <w:style w:type="character" w:customStyle="1" w:styleId="WW8Num10z3">
    <w:name w:val="WW8Num10z3"/>
    <w:rsid w:val="001F0A0D"/>
    <w:rPr>
      <w:rFonts w:ascii="Symbol" w:hAnsi="Symbol" w:cs="Symbol"/>
    </w:rPr>
  </w:style>
  <w:style w:type="character" w:customStyle="1" w:styleId="WW8Num11z0">
    <w:name w:val="WW8Num11z0"/>
    <w:rsid w:val="001F0A0D"/>
    <w:rPr>
      <w:rFonts w:ascii="Symbol" w:hAnsi="Symbol" w:cs="Symbol"/>
      <w:color w:val="auto"/>
    </w:rPr>
  </w:style>
  <w:style w:type="character" w:customStyle="1" w:styleId="WW8Num11z1">
    <w:name w:val="WW8Num11z1"/>
    <w:rsid w:val="001F0A0D"/>
    <w:rPr>
      <w:rFonts w:ascii="Symbol" w:hAnsi="Symbol" w:cs="Symbol"/>
    </w:rPr>
  </w:style>
  <w:style w:type="character" w:customStyle="1" w:styleId="WW8Num11z4">
    <w:name w:val="WW8Num11z4"/>
    <w:rsid w:val="001F0A0D"/>
    <w:rPr>
      <w:rFonts w:ascii="Courier New" w:hAnsi="Courier New" w:cs="Courier New"/>
    </w:rPr>
  </w:style>
  <w:style w:type="character" w:customStyle="1" w:styleId="WW8Num11z5">
    <w:name w:val="WW8Num11z5"/>
    <w:rsid w:val="001F0A0D"/>
    <w:rPr>
      <w:rFonts w:ascii="Wingdings" w:hAnsi="Wingdings" w:cs="Wingdings"/>
    </w:rPr>
  </w:style>
  <w:style w:type="character" w:customStyle="1" w:styleId="WW8Num12z0">
    <w:name w:val="WW8Num12z0"/>
    <w:rsid w:val="001F0A0D"/>
    <w:rPr>
      <w:rFonts w:ascii="Symbol" w:hAnsi="Symbol" w:cs="Symbol"/>
      <w:color w:val="auto"/>
    </w:rPr>
  </w:style>
  <w:style w:type="character" w:customStyle="1" w:styleId="WW8Num12z1">
    <w:name w:val="WW8Num12z1"/>
    <w:rsid w:val="001F0A0D"/>
    <w:rPr>
      <w:rFonts w:ascii="Symbol" w:hAnsi="Symbol" w:cs="Symbol"/>
    </w:rPr>
  </w:style>
  <w:style w:type="character" w:customStyle="1" w:styleId="WW8Num12z4">
    <w:name w:val="WW8Num12z4"/>
    <w:rsid w:val="001F0A0D"/>
    <w:rPr>
      <w:rFonts w:ascii="Courier New" w:hAnsi="Courier New" w:cs="Courier New"/>
    </w:rPr>
  </w:style>
  <w:style w:type="character" w:customStyle="1" w:styleId="WW8Num12z5">
    <w:name w:val="WW8Num12z5"/>
    <w:rsid w:val="001F0A0D"/>
    <w:rPr>
      <w:rFonts w:ascii="Wingdings" w:hAnsi="Wingdings" w:cs="Wingdings"/>
    </w:rPr>
  </w:style>
  <w:style w:type="character" w:styleId="Hyperlink">
    <w:name w:val="Hyperlink"/>
    <w:rsid w:val="001F0A0D"/>
    <w:rPr>
      <w:color w:val="0000FF"/>
      <w:u w:val="single"/>
    </w:rPr>
  </w:style>
  <w:style w:type="character" w:customStyle="1" w:styleId="BodyTextIndentChar">
    <w:name w:val="Body Text Indent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rsid w:val="001F0A0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sid w:val="001F0A0D"/>
    <w:rPr>
      <w:rFonts w:ascii="Calibri" w:eastAsia="MS Mincho" w:hAnsi="Calibri" w:cs="Times New Roman"/>
      <w:lang w:val="en-US" w:eastAsia="ja-JP"/>
    </w:rPr>
  </w:style>
  <w:style w:type="character" w:customStyle="1" w:styleId="A2">
    <w:name w:val="A2"/>
    <w:rsid w:val="001F0A0D"/>
    <w:rPr>
      <w:rFonts w:cs="Calibri"/>
      <w:b/>
      <w:bCs/>
      <w:color w:val="000000"/>
      <w:sz w:val="72"/>
      <w:szCs w:val="72"/>
    </w:rPr>
  </w:style>
  <w:style w:type="character" w:customStyle="1" w:styleId="A1">
    <w:name w:val="A1"/>
    <w:rsid w:val="001F0A0D"/>
    <w:rPr>
      <w:rFonts w:cs="Calibri"/>
      <w:color w:val="00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F0A0D"/>
  </w:style>
  <w:style w:type="character" w:customStyle="1" w:styleId="Heading1Char">
    <w:name w:val="Heading 1 Char"/>
    <w:rsid w:val="001F0A0D"/>
    <w:rPr>
      <w:rFonts w:ascii="Arial" w:eastAsia="SimSun" w:hAnsi="Arial" w:cs="Arial"/>
      <w:i/>
      <w:sz w:val="22"/>
    </w:rPr>
  </w:style>
  <w:style w:type="character" w:customStyle="1" w:styleId="fn">
    <w:name w:val="fn"/>
    <w:basedOn w:val="DefaultParagraphFont"/>
    <w:rsid w:val="001F0A0D"/>
  </w:style>
  <w:style w:type="character" w:customStyle="1" w:styleId="subtitle1">
    <w:name w:val="subtitle1"/>
    <w:basedOn w:val="DefaultParagraphFont"/>
    <w:rsid w:val="001F0A0D"/>
  </w:style>
  <w:style w:type="character" w:customStyle="1" w:styleId="Bullets">
    <w:name w:val="Bullets"/>
    <w:rsid w:val="001F0A0D"/>
    <w:rPr>
      <w:rFonts w:ascii="OpenSymbol" w:eastAsia="OpenSymbol" w:hAnsi="OpenSymbol" w:cs="OpenSymbol"/>
    </w:rPr>
  </w:style>
  <w:style w:type="character" w:customStyle="1" w:styleId="date1">
    <w:name w:val="date1"/>
    <w:basedOn w:val="DefaultParagraphFont"/>
    <w:rsid w:val="001F0A0D"/>
  </w:style>
  <w:style w:type="paragraph" w:customStyle="1" w:styleId="Heading">
    <w:name w:val="Heading"/>
    <w:basedOn w:val="Normal"/>
    <w:next w:val="BodyText"/>
    <w:rsid w:val="001F0A0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1F0A0D"/>
    <w:pPr>
      <w:spacing w:after="120"/>
    </w:pPr>
  </w:style>
  <w:style w:type="paragraph" w:styleId="List">
    <w:name w:val="List"/>
    <w:basedOn w:val="BodyText"/>
    <w:rsid w:val="001F0A0D"/>
    <w:rPr>
      <w:rFonts w:cs="Lohit Hindi"/>
    </w:rPr>
  </w:style>
  <w:style w:type="paragraph" w:styleId="Caption">
    <w:name w:val="caption"/>
    <w:basedOn w:val="Normal"/>
    <w:qFormat/>
    <w:rsid w:val="001F0A0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0A0D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1F0A0D"/>
    <w:pPr>
      <w:ind w:left="720"/>
    </w:pPr>
  </w:style>
  <w:style w:type="paragraph" w:styleId="BodyTextIndent">
    <w:name w:val="Body Text Indent"/>
    <w:basedOn w:val="Normal"/>
    <w:rsid w:val="001F0A0D"/>
    <w:pPr>
      <w:spacing w:after="0" w:line="240" w:lineRule="auto"/>
      <w:ind w:firstLine="680"/>
      <w:jc w:val="both"/>
    </w:pPr>
    <w:rPr>
      <w:rFonts w:eastAsia="Times New Roman"/>
      <w:sz w:val="24"/>
      <w:szCs w:val="24"/>
      <w:lang w:val="ru-RU"/>
    </w:rPr>
  </w:style>
  <w:style w:type="paragraph" w:styleId="BodyText2">
    <w:name w:val="Body Text 2"/>
    <w:basedOn w:val="Normal"/>
    <w:rsid w:val="001F0A0D"/>
    <w:pPr>
      <w:spacing w:after="120" w:line="480" w:lineRule="auto"/>
    </w:pPr>
    <w:rPr>
      <w:rFonts w:eastAsia="Times New Roman"/>
      <w:sz w:val="24"/>
      <w:szCs w:val="24"/>
      <w:lang w:val="ru-RU"/>
    </w:rPr>
  </w:style>
  <w:style w:type="paragraph" w:styleId="Header">
    <w:name w:val="header"/>
    <w:basedOn w:val="Normal"/>
    <w:rsid w:val="001F0A0D"/>
    <w:pPr>
      <w:tabs>
        <w:tab w:val="center" w:pos="4513"/>
        <w:tab w:val="right" w:pos="9026"/>
      </w:tabs>
    </w:pPr>
  </w:style>
  <w:style w:type="paragraph" w:customStyle="1" w:styleId="WW-Default">
    <w:name w:val="WW-Default"/>
    <w:rsid w:val="001F0A0D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Pa2">
    <w:name w:val="Pa2"/>
    <w:basedOn w:val="WW-Default"/>
    <w:next w:val="WW-Default"/>
    <w:rsid w:val="001F0A0D"/>
    <w:pPr>
      <w:spacing w:line="201" w:lineRule="atLeast"/>
    </w:pPr>
    <w:rPr>
      <w:rFonts w:ascii="Calibri" w:hAnsi="Calibri" w:cs="Times New Roman"/>
      <w:color w:val="auto"/>
    </w:rPr>
  </w:style>
  <w:style w:type="paragraph" w:customStyle="1" w:styleId="TableContents">
    <w:name w:val="Table Contents"/>
    <w:basedOn w:val="Normal"/>
    <w:rsid w:val="001F0A0D"/>
    <w:pPr>
      <w:suppressLineNumbers/>
    </w:pPr>
  </w:style>
  <w:style w:type="paragraph" w:customStyle="1" w:styleId="TableHeading">
    <w:name w:val="Table Heading"/>
    <w:basedOn w:val="TableContents"/>
    <w:rsid w:val="001F0A0D"/>
    <w:pPr>
      <w:jc w:val="center"/>
    </w:pPr>
    <w:rPr>
      <w:b/>
      <w:bCs/>
    </w:rPr>
  </w:style>
  <w:style w:type="paragraph" w:customStyle="1" w:styleId="vspace">
    <w:name w:val="vspace"/>
    <w:basedOn w:val="Normal"/>
    <w:rsid w:val="00655F79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Strong">
    <w:name w:val="Strong"/>
    <w:uiPriority w:val="22"/>
    <w:qFormat/>
    <w:rsid w:val="00655F79"/>
    <w:rPr>
      <w:b/>
      <w:bCs/>
    </w:rPr>
  </w:style>
  <w:style w:type="character" w:customStyle="1" w:styleId="t">
    <w:name w:val="t"/>
    <w:rsid w:val="00702E50"/>
  </w:style>
  <w:style w:type="table" w:styleId="TableGrid">
    <w:name w:val="Table Grid"/>
    <w:basedOn w:val="TableNormal"/>
    <w:uiPriority w:val="59"/>
    <w:rsid w:val="00691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64446"/>
    <w:rPr>
      <w:color w:val="605E5C"/>
      <w:shd w:val="clear" w:color="auto" w:fill="E1DFDD"/>
    </w:rPr>
  </w:style>
  <w:style w:type="paragraph" w:customStyle="1" w:styleId="Default">
    <w:name w:val="Default"/>
    <w:rsid w:val="00EE7D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q4iawc">
    <w:name w:val="q4iawc"/>
    <w:basedOn w:val="DefaultParagraphFont"/>
    <w:rsid w:val="0021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.frachardon@kbtu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Erkezhan S. Seitbekova</dc:creator>
  <cp:lastModifiedBy>Gaetan Chardon</cp:lastModifiedBy>
  <cp:revision>2</cp:revision>
  <cp:lastPrinted>1900-12-31T18:00:00Z</cp:lastPrinted>
  <dcterms:created xsi:type="dcterms:W3CDTF">2022-08-31T08:26:00Z</dcterms:created>
  <dcterms:modified xsi:type="dcterms:W3CDTF">2022-08-31T08:26:00Z</dcterms:modified>
</cp:coreProperties>
</file>